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63" w:rsidRDefault="00ED1576" w:rsidP="00393563">
      <w:pPr>
        <w:pStyle w:val="Heading1"/>
        <w:rPr>
          <w:lang w:val="en-GB"/>
        </w:rPr>
      </w:pPr>
      <w:r>
        <w:rPr>
          <w:lang w:val="en-GB"/>
        </w:rPr>
        <w:t>Summary</w:t>
      </w:r>
      <w:r w:rsidRPr="00AD765C">
        <w:rPr>
          <w:lang w:val="en-GB"/>
        </w:rPr>
        <w:t>:</w:t>
      </w:r>
    </w:p>
    <w:p w:rsidR="00ED1576" w:rsidRPr="00ED1576" w:rsidRDefault="00ED1576" w:rsidP="00ED1576">
      <w:pPr>
        <w:rPr>
          <w:lang w:val="en-GB"/>
        </w:rPr>
      </w:pPr>
    </w:p>
    <w:p w:rsidR="00EE7DEE" w:rsidRPr="00AD765C" w:rsidRDefault="00ED1576">
      <w:pPr>
        <w:rPr>
          <w:lang w:val="en-GB"/>
        </w:rPr>
      </w:pPr>
      <w:proofErr w:type="spellStart"/>
      <w:r>
        <w:rPr>
          <w:lang w:val="en-GB"/>
        </w:rPr>
        <w:t>Nomic</w:t>
      </w:r>
      <w:proofErr w:type="spellEnd"/>
      <w:r>
        <w:rPr>
          <w:lang w:val="en-GB"/>
        </w:rPr>
        <w:t xml:space="preserve"> is a unique game proposed by </w:t>
      </w:r>
      <w:r w:rsidRPr="00393563">
        <w:rPr>
          <w:lang w:val="en-GB"/>
        </w:rPr>
        <w:t xml:space="preserve">Peter </w:t>
      </w:r>
      <w:proofErr w:type="spellStart"/>
      <w:r w:rsidRPr="00393563">
        <w:rPr>
          <w:lang w:val="en-GB"/>
        </w:rPr>
        <w:t>Suber</w:t>
      </w:r>
      <w:proofErr w:type="spellEnd"/>
      <w:r>
        <w:rPr>
          <w:lang w:val="en-GB"/>
        </w:rPr>
        <w:t xml:space="preserve"> in</w:t>
      </w:r>
      <w:r w:rsidRPr="00ED1576">
        <w:t xml:space="preserve"> </w:t>
      </w:r>
      <w:r w:rsidRPr="00ED1576">
        <w:rPr>
          <w:lang w:val="en-GB"/>
        </w:rPr>
        <w:t>1982</w:t>
      </w:r>
      <w:r>
        <w:rPr>
          <w:lang w:val="en-GB"/>
        </w:rPr>
        <w:t>:</w:t>
      </w:r>
      <w:r w:rsidR="00EE7DEE" w:rsidRPr="00AD765C">
        <w:rPr>
          <w:lang w:val="en-GB"/>
        </w:rPr>
        <w:t xml:space="preserve"> «</w:t>
      </w:r>
      <w:proofErr w:type="spellStart"/>
      <w:r w:rsidR="00393563" w:rsidRPr="00393563">
        <w:rPr>
          <w:lang w:val="en-GB"/>
        </w:rPr>
        <w:t>Nomic</w:t>
      </w:r>
      <w:proofErr w:type="spellEnd"/>
      <w:r w:rsidR="00393563" w:rsidRPr="00393563">
        <w:rPr>
          <w:lang w:val="en-GB"/>
        </w:rPr>
        <w:t xml:space="preserve"> is a game in which changing the rules is a move. In that respect it differs from almost every other game. The primary activity of </w:t>
      </w:r>
      <w:proofErr w:type="spellStart"/>
      <w:r w:rsidR="00393563" w:rsidRPr="00393563">
        <w:rPr>
          <w:lang w:val="en-GB"/>
        </w:rPr>
        <w:t>Nomic</w:t>
      </w:r>
      <w:proofErr w:type="spellEnd"/>
      <w:r w:rsidR="00393563" w:rsidRPr="00393563">
        <w:rPr>
          <w:lang w:val="en-GB"/>
        </w:rPr>
        <w:t xml:space="preserve"> is proposing changes in the rules, debating the wisdom of changing them in that way, voting on the changes, deciding what can and cannot be done afterwards, and doing it. Even this core of the ga</w:t>
      </w:r>
      <w:r w:rsidR="00393563">
        <w:rPr>
          <w:lang w:val="en-GB"/>
        </w:rPr>
        <w:t>me, of course, can be changed.</w:t>
      </w:r>
      <w:r w:rsidR="00EE7DEE" w:rsidRPr="00AD765C">
        <w:rPr>
          <w:lang w:val="en-GB"/>
        </w:rPr>
        <w:t>… »</w:t>
      </w:r>
      <w:r w:rsidR="00393563" w:rsidRPr="00393563">
        <w:rPr>
          <w:lang w:val="en-GB"/>
        </w:rPr>
        <w:t xml:space="preserve"> </w:t>
      </w:r>
      <w:r w:rsidR="00023B93">
        <w:rPr>
          <w:lang w:val="en-GB"/>
        </w:rPr>
        <w:t>(see [1], [2])</w:t>
      </w:r>
    </w:p>
    <w:p w:rsidR="00EE7DEE" w:rsidRDefault="00EE7DEE">
      <w:pPr>
        <w:rPr>
          <w:lang w:val="en-GB"/>
        </w:rPr>
      </w:pPr>
    </w:p>
    <w:p w:rsidR="00ED1576" w:rsidRDefault="00ED1576" w:rsidP="00ED1576">
      <w:pPr>
        <w:rPr>
          <w:lang w:val="en-GB"/>
        </w:rPr>
      </w:pPr>
      <w:r>
        <w:rPr>
          <w:lang w:val="en-GB"/>
        </w:rPr>
        <w:t>The objective of this document is to describe how a</w:t>
      </w:r>
      <w:r w:rsidR="00023B93">
        <w:rPr>
          <w:lang w:val="en-GB"/>
        </w:rPr>
        <w:t xml:space="preserve"> </w:t>
      </w:r>
      <w:proofErr w:type="spellStart"/>
      <w:r w:rsidR="00023B93">
        <w:rPr>
          <w:lang w:val="en-GB"/>
        </w:rPr>
        <w:t>Nomic</w:t>
      </w:r>
      <w:proofErr w:type="spellEnd"/>
      <w:r w:rsidR="00023B93">
        <w:rPr>
          <w:lang w:val="en-GB"/>
        </w:rPr>
        <w:t xml:space="preserve"> g</w:t>
      </w:r>
      <w:r w:rsidRPr="00AD765C">
        <w:rPr>
          <w:lang w:val="en-GB"/>
        </w:rPr>
        <w:t>ame</w:t>
      </w:r>
      <w:r>
        <w:rPr>
          <w:lang w:val="en-GB"/>
        </w:rPr>
        <w:t xml:space="preserve"> can be</w:t>
      </w:r>
      <w:r w:rsidRPr="00AD765C">
        <w:rPr>
          <w:lang w:val="en-GB"/>
        </w:rPr>
        <w:t xml:space="preserve"> </w:t>
      </w:r>
      <w:r>
        <w:rPr>
          <w:lang w:val="en-GB"/>
        </w:rPr>
        <w:t xml:space="preserve">handled by a computer, to propose a set of requirements and finally a design and an implementation </w:t>
      </w:r>
      <w:r w:rsidRPr="00AD765C">
        <w:rPr>
          <w:lang w:val="en-GB"/>
        </w:rPr>
        <w:t>in Haskell.</w:t>
      </w:r>
    </w:p>
    <w:p w:rsidR="00ED1576" w:rsidRDefault="00ED1576">
      <w:pPr>
        <w:rPr>
          <w:lang w:val="en-GB"/>
        </w:rPr>
      </w:pPr>
    </w:p>
    <w:p w:rsidR="000D40F3" w:rsidRPr="00AD765C" w:rsidRDefault="00EE7DEE" w:rsidP="00EE7DEE">
      <w:pPr>
        <w:rPr>
          <w:lang w:val="en-GB"/>
        </w:rPr>
      </w:pPr>
      <w:r w:rsidRPr="00AD765C">
        <w:rPr>
          <w:lang w:val="en-GB"/>
        </w:rPr>
        <w:t xml:space="preserve">The </w:t>
      </w:r>
      <w:r w:rsidR="00393563">
        <w:rPr>
          <w:lang w:val="en-GB"/>
        </w:rPr>
        <w:t xml:space="preserve">proposed </w:t>
      </w:r>
      <w:r w:rsidRPr="00AD765C">
        <w:rPr>
          <w:lang w:val="en-GB"/>
        </w:rPr>
        <w:t>game</w:t>
      </w:r>
      <w:r w:rsidR="00393563">
        <w:rPr>
          <w:lang w:val="en-GB"/>
        </w:rPr>
        <w:t xml:space="preserve"> is online and</w:t>
      </w:r>
      <w:r w:rsidRPr="00AD765C">
        <w:rPr>
          <w:lang w:val="en-GB"/>
        </w:rPr>
        <w:t xml:space="preserve"> can be played by several players simultaneously. The computer m</w:t>
      </w:r>
      <w:r w:rsidR="00393563">
        <w:rPr>
          <w:lang w:val="en-GB"/>
        </w:rPr>
        <w:t>a</w:t>
      </w:r>
      <w:r w:rsidRPr="00AD765C">
        <w:rPr>
          <w:lang w:val="en-GB"/>
        </w:rPr>
        <w:t xml:space="preserve">nages the pool of laws, checks automatically their validity, </w:t>
      </w:r>
      <w:r w:rsidR="00393563">
        <w:rPr>
          <w:lang w:val="en-GB"/>
        </w:rPr>
        <w:t>and apply them.</w:t>
      </w:r>
    </w:p>
    <w:p w:rsidR="000D40F3" w:rsidRPr="00AD765C" w:rsidRDefault="00EE7DEE">
      <w:pPr>
        <w:rPr>
          <w:lang w:val="en-GB"/>
        </w:rPr>
      </w:pPr>
      <w:r w:rsidRPr="00AD765C">
        <w:rPr>
          <w:lang w:val="en-GB"/>
        </w:rPr>
        <w:t>To win, one must achieve an objective fixed by one of the initial laws. Of course this objective can be changed during the game.</w:t>
      </w:r>
    </w:p>
    <w:p w:rsidR="000D40F3" w:rsidRPr="00AD765C" w:rsidRDefault="000D40F3">
      <w:pPr>
        <w:rPr>
          <w:lang w:val="en-GB"/>
        </w:rPr>
      </w:pPr>
    </w:p>
    <w:p w:rsidR="000D40F3" w:rsidRPr="00AD765C" w:rsidRDefault="00EE7DEE">
      <w:pPr>
        <w:pStyle w:val="Heading1"/>
        <w:rPr>
          <w:lang w:val="en-GB"/>
        </w:rPr>
      </w:pPr>
      <w:r w:rsidRPr="00AD765C">
        <w:rPr>
          <w:lang w:val="en-GB"/>
        </w:rPr>
        <w:t>Game description</w:t>
      </w:r>
    </w:p>
    <w:p w:rsidR="000D40F3" w:rsidRPr="00AD765C" w:rsidRDefault="000D40F3">
      <w:pPr>
        <w:rPr>
          <w:lang w:val="en-GB"/>
        </w:rPr>
      </w:pPr>
    </w:p>
    <w:p w:rsidR="00EE7DEE" w:rsidRPr="00AD765C" w:rsidRDefault="00EE7DEE">
      <w:pPr>
        <w:pStyle w:val="Heading2"/>
        <w:rPr>
          <w:lang w:val="en-GB"/>
        </w:rPr>
      </w:pPr>
      <w:r w:rsidRPr="00AD765C">
        <w:rPr>
          <w:lang w:val="en-GB"/>
        </w:rPr>
        <w:t xml:space="preserve">Description of a </w:t>
      </w:r>
      <w:r w:rsidR="00D56053" w:rsidRPr="00AD765C">
        <w:rPr>
          <w:lang w:val="en-GB"/>
        </w:rPr>
        <w:t>game</w:t>
      </w:r>
      <w:r w:rsidRPr="00AD765C">
        <w:rPr>
          <w:lang w:val="en-GB"/>
        </w:rPr>
        <w:t xml:space="preserve"> turn</w:t>
      </w:r>
    </w:p>
    <w:p w:rsidR="00EE7DEE" w:rsidRPr="00AD765C" w:rsidRDefault="00EE7DEE" w:rsidP="00EE7DEE">
      <w:pPr>
        <w:rPr>
          <w:lang w:val="en-GB"/>
        </w:rPr>
      </w:pPr>
    </w:p>
    <w:p w:rsidR="00EE7DEE" w:rsidRPr="00AD765C" w:rsidRDefault="00EE7DEE" w:rsidP="00EE7DEE">
      <w:pPr>
        <w:rPr>
          <w:lang w:val="en-GB"/>
        </w:rPr>
      </w:pPr>
      <w:r w:rsidRPr="00AD765C">
        <w:rPr>
          <w:lang w:val="en-GB"/>
        </w:rPr>
        <w:t>The game consists into proposing new rules or modifications for the existing ones and voting for them. The rules are written in a special language.</w:t>
      </w:r>
    </w:p>
    <w:p w:rsidR="000D40F3" w:rsidRPr="00AD765C" w:rsidRDefault="00EE7DEE" w:rsidP="00D56053">
      <w:pPr>
        <w:rPr>
          <w:lang w:val="en-GB"/>
        </w:rPr>
      </w:pPr>
      <w:r w:rsidRPr="00AD765C">
        <w:rPr>
          <w:lang w:val="en-GB"/>
        </w:rPr>
        <w:t>The engine will then check if the proposed rule is valid versus the already active rules. The new rule will be either accepted or rejected. If it is rejected, the player will be able to modify it a re-submit it. If it is accepted, it becomes « active » and is added to the pool of active laws.</w:t>
      </w:r>
    </w:p>
    <w:p w:rsidR="00D56053" w:rsidRPr="00AD765C" w:rsidRDefault="00D56053" w:rsidP="00D56053">
      <w:pPr>
        <w:rPr>
          <w:lang w:val="en-GB"/>
        </w:rPr>
      </w:pPr>
      <w:r w:rsidRPr="00AD765C">
        <w:rPr>
          <w:lang w:val="en-GB"/>
        </w:rPr>
        <w:t>Once active, the new rule is executed and can modify the state of the game.</w:t>
      </w:r>
    </w:p>
    <w:p w:rsidR="000D40F3" w:rsidRPr="00AD765C" w:rsidRDefault="000D40F3">
      <w:pPr>
        <w:rPr>
          <w:lang w:val="en-GB"/>
        </w:rPr>
      </w:pPr>
    </w:p>
    <w:p w:rsidR="000D40F3" w:rsidRPr="00AD765C" w:rsidRDefault="000D40F3">
      <w:pPr>
        <w:rPr>
          <w:lang w:val="en-GB"/>
        </w:rPr>
      </w:pPr>
    </w:p>
    <w:p w:rsidR="000D40F3" w:rsidRPr="00AD765C" w:rsidRDefault="00D56053">
      <w:pPr>
        <w:pStyle w:val="Heading2"/>
        <w:rPr>
          <w:lang w:val="en-GB"/>
        </w:rPr>
      </w:pPr>
      <w:r w:rsidRPr="00AD765C">
        <w:rPr>
          <w:lang w:val="en-GB"/>
        </w:rPr>
        <w:t>Exa</w:t>
      </w:r>
      <w:r w:rsidR="0009702C" w:rsidRPr="00AD765C">
        <w:rPr>
          <w:lang w:val="en-GB"/>
        </w:rPr>
        <w:t xml:space="preserve">mples </w:t>
      </w:r>
      <w:r w:rsidRPr="00AD765C">
        <w:rPr>
          <w:lang w:val="en-GB"/>
        </w:rPr>
        <w:t>of rules</w:t>
      </w:r>
    </w:p>
    <w:p w:rsidR="00D56053" w:rsidRPr="00AD765C" w:rsidRDefault="00D56053" w:rsidP="00D56053">
      <w:pPr>
        <w:rPr>
          <w:lang w:val="en-GB"/>
        </w:rPr>
      </w:pPr>
    </w:p>
    <w:p w:rsidR="00D56053" w:rsidRPr="00AD765C" w:rsidRDefault="00D56053" w:rsidP="00AD765C">
      <w:pPr>
        <w:pStyle w:val="ListParagraph"/>
        <w:numPr>
          <w:ilvl w:val="0"/>
          <w:numId w:val="7"/>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D56053" w:rsidRPr="00AD765C" w:rsidRDefault="00654CD9" w:rsidP="00AD765C">
      <w:pPr>
        <w:pStyle w:val="ListParagraph"/>
        <w:numPr>
          <w:ilvl w:val="0"/>
          <w:numId w:val="7"/>
        </w:numPr>
        <w:rPr>
          <w:lang w:val="en-GB"/>
        </w:rPr>
      </w:pPr>
      <w:r>
        <w:rPr>
          <w:lang w:val="en-GB"/>
        </w:rPr>
        <w:t>The rule number 1</w:t>
      </w:r>
      <w:r w:rsidR="00D56053" w:rsidRPr="00AD765C">
        <w:rPr>
          <w:lang w:val="en-GB"/>
        </w:rPr>
        <w:t xml:space="preserve"> is abrogated.</w:t>
      </w:r>
    </w:p>
    <w:p w:rsidR="00D56053" w:rsidRPr="00AD765C" w:rsidRDefault="00D56053" w:rsidP="00AD765C">
      <w:pPr>
        <w:pStyle w:val="ListParagraph"/>
        <w:numPr>
          <w:ilvl w:val="0"/>
          <w:numId w:val="7"/>
        </w:numPr>
        <w:rPr>
          <w:lang w:val="en-GB"/>
        </w:rPr>
      </w:pPr>
      <w:r w:rsidRPr="00AD765C">
        <w:rPr>
          <w:lang w:val="en-GB"/>
        </w:rPr>
        <w:t xml:space="preserve">A rule </w:t>
      </w:r>
      <w:r w:rsidR="00FA14A8" w:rsidRPr="00AD765C">
        <w:rPr>
          <w:lang w:val="en-GB"/>
        </w:rPr>
        <w:t>mustn’t</w:t>
      </w:r>
      <w:r w:rsidRPr="00AD765C">
        <w:rPr>
          <w:lang w:val="en-GB"/>
        </w:rPr>
        <w:t xml:space="preserve"> suppress another rule.</w:t>
      </w:r>
    </w:p>
    <w:p w:rsidR="00D56053" w:rsidRPr="00AD765C" w:rsidRDefault="00D56053" w:rsidP="00AD765C">
      <w:pPr>
        <w:pStyle w:val="ListParagraph"/>
        <w:numPr>
          <w:ilvl w:val="0"/>
          <w:numId w:val="7"/>
        </w:numPr>
        <w:rPr>
          <w:lang w:val="en-GB"/>
        </w:rPr>
      </w:pPr>
      <w:r w:rsidRPr="00AD765C">
        <w:rPr>
          <w:lang w:val="en-GB"/>
        </w:rPr>
        <w:t xml:space="preserve">A rule must be voted </w:t>
      </w:r>
      <w:r w:rsidR="00FA14A8">
        <w:rPr>
          <w:lang w:val="en-GB"/>
        </w:rPr>
        <w:t xml:space="preserve">at the </w:t>
      </w:r>
      <w:r w:rsidR="00FA14A8" w:rsidRPr="00AD765C">
        <w:rPr>
          <w:lang w:val="en-GB"/>
        </w:rPr>
        <w:t>unanimity</w:t>
      </w:r>
      <w:r w:rsidRPr="00AD765C">
        <w:rPr>
          <w:lang w:val="en-GB"/>
        </w:rPr>
        <w:t xml:space="preserve"> by the players.</w:t>
      </w:r>
    </w:p>
    <w:p w:rsidR="00D56053" w:rsidRPr="00AD765C" w:rsidRDefault="00D56053" w:rsidP="00AD765C">
      <w:pPr>
        <w:pStyle w:val="ListParagraph"/>
        <w:numPr>
          <w:ilvl w:val="0"/>
          <w:numId w:val="7"/>
        </w:numPr>
        <w:rPr>
          <w:lang w:val="en-GB"/>
        </w:rPr>
      </w:pPr>
      <w:r w:rsidRPr="00AD765C">
        <w:rPr>
          <w:lang w:val="en-GB"/>
        </w:rPr>
        <w:t xml:space="preserve">A new currency is </w:t>
      </w:r>
      <w:r w:rsidR="00FA14A8" w:rsidRPr="00AD765C">
        <w:rPr>
          <w:lang w:val="en-GB"/>
        </w:rPr>
        <w:t>created:</w:t>
      </w:r>
      <w:r w:rsidRPr="00AD765C">
        <w:rPr>
          <w:lang w:val="en-GB"/>
        </w:rPr>
        <w:t xml:space="preserve"> the ECU. Every </w:t>
      </w:r>
      <w:r w:rsidR="00FA14A8" w:rsidRPr="00AD765C">
        <w:rPr>
          <w:lang w:val="en-GB"/>
        </w:rPr>
        <w:t>player</w:t>
      </w:r>
      <w:r w:rsidRPr="00AD765C">
        <w:rPr>
          <w:lang w:val="en-GB"/>
        </w:rPr>
        <w:t xml:space="preserve"> as a bank account in ECU.</w:t>
      </w:r>
    </w:p>
    <w:p w:rsidR="00D56053" w:rsidRPr="00AD765C" w:rsidRDefault="00D56053" w:rsidP="00AD765C">
      <w:pPr>
        <w:pStyle w:val="ListParagraph"/>
        <w:numPr>
          <w:ilvl w:val="0"/>
          <w:numId w:val="7"/>
        </w:numPr>
        <w:rPr>
          <w:lang w:val="en-GB"/>
        </w:rPr>
      </w:pPr>
      <w:r w:rsidRPr="00AD765C">
        <w:rPr>
          <w:lang w:val="en-GB"/>
        </w:rPr>
        <w:t>The players wins 1 ECU by rule proposed and 5 ECU by rules accepted.</w:t>
      </w:r>
    </w:p>
    <w:p w:rsidR="00D56053" w:rsidRPr="00AD765C" w:rsidRDefault="00D56053" w:rsidP="00AD765C">
      <w:pPr>
        <w:pStyle w:val="ListParagraph"/>
        <w:numPr>
          <w:ilvl w:val="0"/>
          <w:numId w:val="7"/>
        </w:numPr>
        <w:rPr>
          <w:lang w:val="en-GB"/>
        </w:rPr>
      </w:pPr>
      <w:r w:rsidRPr="00AD765C">
        <w:rPr>
          <w:lang w:val="en-GB"/>
        </w:rPr>
        <w:t>With X ECU the players can buy</w:t>
      </w:r>
      <w:r w:rsidR="00654CD9">
        <w:rPr>
          <w:lang w:val="en-GB"/>
        </w:rPr>
        <w:t xml:space="preserve"> some powers</w:t>
      </w:r>
      <w:r w:rsidRPr="00AD765C">
        <w:rPr>
          <w:lang w:val="en-GB"/>
        </w:rPr>
        <w:t>…</w:t>
      </w:r>
    </w:p>
    <w:p w:rsidR="00D56053" w:rsidRPr="00AD765C" w:rsidRDefault="00D56053" w:rsidP="00AD765C">
      <w:pPr>
        <w:pStyle w:val="ListParagraph"/>
        <w:numPr>
          <w:ilvl w:val="0"/>
          <w:numId w:val="7"/>
        </w:numPr>
        <w:rPr>
          <w:lang w:val="en-GB"/>
        </w:rPr>
      </w:pPr>
      <w:r w:rsidRPr="00AD765C">
        <w:rPr>
          <w:lang w:val="en-GB"/>
        </w:rPr>
        <w:t>The rules must be named. The names have the form RI1, RI2…</w:t>
      </w:r>
    </w:p>
    <w:p w:rsidR="00D56053" w:rsidRPr="00AD765C" w:rsidRDefault="00D56053" w:rsidP="00AD765C">
      <w:pPr>
        <w:pStyle w:val="ListParagraph"/>
        <w:numPr>
          <w:ilvl w:val="0"/>
          <w:numId w:val="7"/>
        </w:numPr>
        <w:rPr>
          <w:lang w:val="en-GB"/>
        </w:rPr>
      </w:pPr>
      <w:r w:rsidRPr="00AD765C">
        <w:rPr>
          <w:lang w:val="en-GB"/>
        </w:rPr>
        <w:t>A player cannot propose more than two rules at once.</w:t>
      </w:r>
    </w:p>
    <w:p w:rsidR="00D56053" w:rsidRDefault="00D56053" w:rsidP="00AD765C">
      <w:pPr>
        <w:pStyle w:val="ListParagraph"/>
        <w:numPr>
          <w:ilvl w:val="0"/>
          <w:numId w:val="7"/>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3A59F1" w:rsidRPr="00AD765C" w:rsidRDefault="003A59F1" w:rsidP="00AD765C">
      <w:pPr>
        <w:pStyle w:val="ListParagraph"/>
        <w:numPr>
          <w:ilvl w:val="0"/>
          <w:numId w:val="7"/>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D56053" w:rsidRPr="00AD765C" w:rsidRDefault="00FA14A8" w:rsidP="00AD765C">
      <w:pPr>
        <w:pStyle w:val="ListParagraph"/>
        <w:numPr>
          <w:ilvl w:val="0"/>
          <w:numId w:val="7"/>
        </w:numPr>
        <w:rPr>
          <w:lang w:val="en-GB"/>
        </w:rPr>
      </w:pPr>
      <w:r>
        <w:rPr>
          <w:lang w:val="en-GB"/>
        </w:rPr>
        <w:t>The democracy</w:t>
      </w:r>
      <w:r w:rsidR="00D56053" w:rsidRPr="00AD765C">
        <w:rPr>
          <w:lang w:val="en-GB"/>
        </w:rPr>
        <w:t xml:space="preserve"> is abolished. God save the King, Player #</w:t>
      </w:r>
      <w:proofErr w:type="gramStart"/>
      <w:r w:rsidR="00D56053" w:rsidRPr="00AD765C">
        <w:rPr>
          <w:lang w:val="en-GB"/>
        </w:rPr>
        <w:t>2 !</w:t>
      </w:r>
      <w:proofErr w:type="gramEnd"/>
    </w:p>
    <w:p w:rsidR="00D56053" w:rsidRPr="00AD765C" w:rsidRDefault="00D56053" w:rsidP="00AD765C">
      <w:pPr>
        <w:pStyle w:val="ListParagraph"/>
        <w:numPr>
          <w:ilvl w:val="0"/>
          <w:numId w:val="7"/>
        </w:numPr>
        <w:rPr>
          <w:lang w:val="en-GB"/>
        </w:rPr>
      </w:pPr>
      <w:r w:rsidRPr="00AD765C">
        <w:rPr>
          <w:lang w:val="en-GB"/>
        </w:rPr>
        <w:t>The laws must be approved by the King.</w:t>
      </w:r>
    </w:p>
    <w:p w:rsidR="00D56053" w:rsidRPr="00AD765C" w:rsidRDefault="00D56053" w:rsidP="00AD765C">
      <w:pPr>
        <w:pStyle w:val="ListParagraph"/>
        <w:numPr>
          <w:ilvl w:val="0"/>
          <w:numId w:val="7"/>
        </w:numPr>
        <w:rPr>
          <w:lang w:val="en-GB"/>
        </w:rPr>
      </w:pPr>
      <w:r w:rsidRPr="00AD765C">
        <w:rPr>
          <w:lang w:val="en-GB"/>
        </w:rPr>
        <w:lastRenderedPageBreak/>
        <w:t>The King can be overthrown if a referendum is thrown and won against him, with a</w:t>
      </w:r>
      <w:r w:rsidR="00FA14A8">
        <w:rPr>
          <w:lang w:val="en-GB"/>
        </w:rPr>
        <w:t>n</w:t>
      </w:r>
      <w:r w:rsidRPr="00AD765C">
        <w:rPr>
          <w:lang w:val="en-GB"/>
        </w:rPr>
        <w:t xml:space="preserve"> absolute majority of the players.</w:t>
      </w:r>
    </w:p>
    <w:p w:rsidR="00D56053" w:rsidRPr="00AD765C" w:rsidRDefault="00D56053" w:rsidP="00AD765C">
      <w:pPr>
        <w:pStyle w:val="ListParagraph"/>
        <w:numPr>
          <w:ilvl w:val="0"/>
          <w:numId w:val="7"/>
        </w:numPr>
        <w:rPr>
          <w:lang w:val="en-GB"/>
        </w:rPr>
      </w:pPr>
      <w:r w:rsidRPr="00AD765C">
        <w:rPr>
          <w:lang w:val="en-GB"/>
        </w:rPr>
        <w:t>This rule must be executed once and suppressed.</w:t>
      </w:r>
    </w:p>
    <w:p w:rsidR="00D56053" w:rsidRPr="00AD765C" w:rsidRDefault="00D56053" w:rsidP="00AD765C">
      <w:pPr>
        <w:pStyle w:val="ListParagraph"/>
        <w:numPr>
          <w:ilvl w:val="0"/>
          <w:numId w:val="7"/>
        </w:numPr>
        <w:rPr>
          <w:lang w:val="en-GB"/>
        </w:rPr>
      </w:pPr>
      <w:r w:rsidRPr="00AD765C">
        <w:rPr>
          <w:lang w:val="en-GB"/>
        </w:rPr>
        <w:t>The player 1 cannot propose new rules.</w:t>
      </w:r>
    </w:p>
    <w:p w:rsidR="00AD765C" w:rsidRPr="00AD765C" w:rsidRDefault="00AD765C" w:rsidP="00AD765C">
      <w:pPr>
        <w:pStyle w:val="ListParagraph"/>
        <w:numPr>
          <w:ilvl w:val="0"/>
          <w:numId w:val="7"/>
        </w:numPr>
        <w:rPr>
          <w:lang w:val="en-GB"/>
        </w:rPr>
      </w:pPr>
      <w:r w:rsidRPr="00AD765C">
        <w:rPr>
          <w:lang w:val="en-GB"/>
        </w:rPr>
        <w:t>The rules 1 to 10 cannot be suppressed.</w:t>
      </w:r>
    </w:p>
    <w:p w:rsidR="00AD765C" w:rsidRPr="00AD765C" w:rsidRDefault="00AD765C" w:rsidP="00AD765C">
      <w:pPr>
        <w:pStyle w:val="ListParagraph"/>
        <w:numPr>
          <w:ilvl w:val="0"/>
          <w:numId w:val="7"/>
        </w:numPr>
        <w:rPr>
          <w:lang w:val="en-GB"/>
        </w:rPr>
      </w:pPr>
      <w:r w:rsidRPr="00AD765C">
        <w:rPr>
          <w:lang w:val="en-GB"/>
        </w:rPr>
        <w:t>The player #1 must sing a song out loud.</w:t>
      </w:r>
    </w:p>
    <w:p w:rsidR="000D40F3" w:rsidRPr="00AD765C" w:rsidRDefault="000D40F3">
      <w:pPr>
        <w:rPr>
          <w:lang w:val="en-GB"/>
        </w:rPr>
      </w:pPr>
    </w:p>
    <w:p w:rsidR="000D40F3" w:rsidRPr="00AD765C" w:rsidRDefault="00AD765C">
      <w:pPr>
        <w:pStyle w:val="Heading2"/>
        <w:rPr>
          <w:lang w:val="en-GB"/>
        </w:rPr>
      </w:pPr>
      <w:r w:rsidRPr="00AD765C">
        <w:rPr>
          <w:lang w:val="en-GB"/>
        </w:rPr>
        <w:t>Exa</w:t>
      </w:r>
      <w:r w:rsidR="0009702C" w:rsidRPr="00AD765C">
        <w:rPr>
          <w:lang w:val="en-GB"/>
        </w:rPr>
        <w:t xml:space="preserve">mple </w:t>
      </w:r>
      <w:r w:rsidRPr="00AD765C">
        <w:rPr>
          <w:lang w:val="en-GB"/>
        </w:rPr>
        <w:t xml:space="preserve">of </w:t>
      </w:r>
      <w:r w:rsidR="003A59F1" w:rsidRPr="00AD765C">
        <w:rPr>
          <w:lang w:val="en-GB"/>
        </w:rPr>
        <w:t>game:</w:t>
      </w:r>
    </w:p>
    <w:p w:rsidR="000D40F3" w:rsidRPr="00AD765C" w:rsidRDefault="000D40F3">
      <w:pPr>
        <w:rPr>
          <w:b/>
          <w:i/>
          <w:lang w:val="en-GB"/>
        </w:rPr>
      </w:pPr>
    </w:p>
    <w:p w:rsidR="00AD765C" w:rsidRPr="00AD765C" w:rsidRDefault="00AD765C" w:rsidP="00AD765C">
      <w:pPr>
        <w:numPr>
          <w:ilvl w:val="0"/>
          <w:numId w:val="4"/>
        </w:numPr>
        <w:rPr>
          <w:lang w:val="en-GB"/>
        </w:rPr>
      </w:pPr>
      <w:r w:rsidRPr="00AD765C">
        <w:rPr>
          <w:lang w:val="en-GB"/>
        </w:rPr>
        <w:t>Start the game / connect to the web server</w:t>
      </w:r>
    </w:p>
    <w:p w:rsidR="00AD765C" w:rsidRPr="00AD765C" w:rsidRDefault="00AD765C" w:rsidP="00AD765C">
      <w:pPr>
        <w:numPr>
          <w:ilvl w:val="0"/>
          <w:numId w:val="4"/>
        </w:numPr>
        <w:rPr>
          <w:lang w:val="en-GB"/>
        </w:rPr>
      </w:pPr>
      <w:r w:rsidRPr="00AD765C">
        <w:rPr>
          <w:lang w:val="en-GB"/>
        </w:rPr>
        <w:t>Register as a player</w:t>
      </w:r>
    </w:p>
    <w:p w:rsidR="00AD765C" w:rsidRPr="00AD765C" w:rsidRDefault="00AD765C" w:rsidP="00AD765C">
      <w:pPr>
        <w:numPr>
          <w:ilvl w:val="0"/>
          <w:numId w:val="4"/>
        </w:numPr>
        <w:rPr>
          <w:lang w:val="en-GB"/>
        </w:rPr>
      </w:pPr>
      <w:r w:rsidRPr="00AD765C">
        <w:rPr>
          <w:lang w:val="en-GB"/>
        </w:rPr>
        <w:t>Join an existing game / create a new one</w:t>
      </w:r>
    </w:p>
    <w:p w:rsidR="00AD765C" w:rsidRPr="00AD765C" w:rsidRDefault="00AD765C" w:rsidP="00AD765C">
      <w:pPr>
        <w:numPr>
          <w:ilvl w:val="0"/>
          <w:numId w:val="4"/>
        </w:numPr>
        <w:rPr>
          <w:lang w:val="en-GB"/>
        </w:rPr>
      </w:pPr>
      <w:r w:rsidRPr="00AD765C">
        <w:rPr>
          <w:lang w:val="en-GB"/>
        </w:rPr>
        <w:t>Display of the state of the game, including the players and the active rules</w:t>
      </w:r>
    </w:p>
    <w:p w:rsidR="00AD765C" w:rsidRPr="00AD765C" w:rsidRDefault="00AD765C" w:rsidP="00AD765C">
      <w:pPr>
        <w:numPr>
          <w:ilvl w:val="0"/>
          <w:numId w:val="4"/>
        </w:numPr>
        <w:rPr>
          <w:lang w:val="en-GB"/>
        </w:rPr>
      </w:pPr>
      <w:r w:rsidRPr="00AD765C">
        <w:rPr>
          <w:lang w:val="en-GB"/>
        </w:rPr>
        <w:t>The player #1 proposes a new rule</w:t>
      </w:r>
    </w:p>
    <w:p w:rsidR="00AD765C" w:rsidRPr="00AD765C" w:rsidRDefault="00AD765C" w:rsidP="00AD765C">
      <w:pPr>
        <w:numPr>
          <w:ilvl w:val="0"/>
          <w:numId w:val="4"/>
        </w:numPr>
        <w:rPr>
          <w:lang w:val="en-GB"/>
        </w:rPr>
      </w:pPr>
      <w:r w:rsidRPr="00AD765C">
        <w:rPr>
          <w:lang w:val="en-GB"/>
        </w:rPr>
        <w:t>This rule is scanned by the existing rules. If « voting » rules are present, the players must vote for or against the rule.</w:t>
      </w:r>
    </w:p>
    <w:p w:rsidR="00AD765C" w:rsidRPr="00AD765C" w:rsidRDefault="00AD765C" w:rsidP="00AD765C">
      <w:pPr>
        <w:numPr>
          <w:ilvl w:val="0"/>
          <w:numId w:val="4"/>
        </w:numPr>
        <w:rPr>
          <w:lang w:val="en-GB"/>
        </w:rPr>
      </w:pPr>
      <w:r w:rsidRPr="00AD765C">
        <w:rPr>
          <w:lang w:val="en-GB"/>
        </w:rPr>
        <w:t>If the new rule succeeds the test, it is accepted and becomes active. Is then executed.</w:t>
      </w:r>
    </w:p>
    <w:p w:rsidR="00AD765C" w:rsidRPr="00AD765C" w:rsidRDefault="00AD765C" w:rsidP="00AD765C">
      <w:pPr>
        <w:numPr>
          <w:ilvl w:val="0"/>
          <w:numId w:val="4"/>
        </w:numPr>
        <w:rPr>
          <w:lang w:val="en-GB"/>
        </w:rPr>
      </w:pPr>
      <w:r w:rsidRPr="00AD765C">
        <w:rPr>
          <w:lang w:val="en-GB"/>
        </w:rPr>
        <w:t>If it fails, it is rejected.</w:t>
      </w:r>
    </w:p>
    <w:p w:rsidR="00AD765C" w:rsidRPr="00AD765C" w:rsidRDefault="00AD765C" w:rsidP="00AD765C">
      <w:pPr>
        <w:numPr>
          <w:ilvl w:val="0"/>
          <w:numId w:val="4"/>
        </w:numPr>
        <w:rPr>
          <w:lang w:val="en-GB"/>
        </w:rPr>
      </w:pPr>
      <w:r w:rsidRPr="00AD765C">
        <w:rPr>
          <w:lang w:val="en-GB"/>
        </w:rPr>
        <w:t>Another player can propose a new rule (can be done simultaneously).</w:t>
      </w:r>
    </w:p>
    <w:p w:rsidR="00AD765C" w:rsidRPr="00AD765C" w:rsidRDefault="00AD765C" w:rsidP="00AD765C">
      <w:pPr>
        <w:numPr>
          <w:ilvl w:val="0"/>
          <w:numId w:val="4"/>
        </w:numPr>
        <w:rPr>
          <w:lang w:val="en-GB"/>
        </w:rPr>
      </w:pPr>
      <w:r w:rsidRPr="00AD765C">
        <w:rPr>
          <w:lang w:val="en-GB"/>
        </w:rPr>
        <w:t>Etc. until the winning criteria (defined by one rule) is met.</w:t>
      </w:r>
    </w:p>
    <w:p w:rsidR="00AD765C" w:rsidRPr="00AD765C" w:rsidRDefault="00AD765C" w:rsidP="00AD765C">
      <w:pPr>
        <w:ind w:left="360"/>
        <w:rPr>
          <w:lang w:val="en-GB"/>
        </w:rPr>
      </w:pPr>
    </w:p>
    <w:p w:rsidR="000D40F3" w:rsidRPr="00AD765C" w:rsidRDefault="000D40F3">
      <w:pPr>
        <w:rPr>
          <w:lang w:val="en-GB"/>
        </w:rPr>
      </w:pPr>
    </w:p>
    <w:p w:rsidR="000D40F3" w:rsidRPr="00AD765C" w:rsidRDefault="00AD765C">
      <w:pPr>
        <w:pStyle w:val="Heading1"/>
        <w:rPr>
          <w:lang w:val="en-GB"/>
        </w:rPr>
      </w:pPr>
      <w:r>
        <w:rPr>
          <w:lang w:val="en-GB"/>
        </w:rPr>
        <w:t>Analysi</w:t>
      </w:r>
      <w:r w:rsidRPr="00AD765C">
        <w:rPr>
          <w:lang w:val="en-GB"/>
        </w:rPr>
        <w:t>s</w:t>
      </w:r>
    </w:p>
    <w:p w:rsidR="000D40F3" w:rsidRPr="00AD765C" w:rsidRDefault="000D40F3">
      <w:pPr>
        <w:rPr>
          <w:lang w:val="en-GB"/>
        </w:rPr>
      </w:pPr>
    </w:p>
    <w:p w:rsidR="000D40F3" w:rsidRPr="00AD765C" w:rsidRDefault="00AD765C">
      <w:pPr>
        <w:pStyle w:val="Heading2"/>
        <w:rPr>
          <w:lang w:val="en-GB"/>
        </w:rPr>
      </w:pPr>
      <w:r>
        <w:rPr>
          <w:lang w:val="en-GB"/>
        </w:rPr>
        <w:t>Analysis of the game</w:t>
      </w:r>
    </w:p>
    <w:p w:rsidR="000D40F3" w:rsidRDefault="000D40F3">
      <w:pPr>
        <w:rPr>
          <w:lang w:val="en-GB"/>
        </w:rPr>
      </w:pPr>
    </w:p>
    <w:p w:rsidR="00FA14A8" w:rsidRDefault="00AD765C">
      <w:pPr>
        <w:rPr>
          <w:lang w:val="en-GB"/>
        </w:rPr>
      </w:pPr>
      <w:r>
        <w:rPr>
          <w:lang w:val="en-GB"/>
        </w:rPr>
        <w:t xml:space="preserve">The main object handled by the game is the “rule”. It is so important to give a precise definition to this concept in </w:t>
      </w:r>
      <w:proofErr w:type="spellStart"/>
      <w:r>
        <w:rPr>
          <w:lang w:val="en-GB"/>
        </w:rPr>
        <w:t>Nomic</w:t>
      </w:r>
      <w:proofErr w:type="spellEnd"/>
      <w:r w:rsidR="00FA14A8">
        <w:rPr>
          <w:lang w:val="en-GB"/>
        </w:rPr>
        <w:t xml:space="preserve">. We’ll define a rule as: </w:t>
      </w:r>
      <w:r>
        <w:rPr>
          <w:lang w:val="en-GB"/>
        </w:rPr>
        <w:t xml:space="preserve"> “</w:t>
      </w:r>
      <w:r w:rsidR="00FA14A8">
        <w:rPr>
          <w:lang w:val="en-GB"/>
        </w:rPr>
        <w:t xml:space="preserve">A rule is a proposition that allows determining the legality of an object”. The main object manipulated by </w:t>
      </w:r>
      <w:proofErr w:type="spellStart"/>
      <w:r w:rsidR="00FA14A8">
        <w:rPr>
          <w:lang w:val="en-GB"/>
        </w:rPr>
        <w:t>Nomic</w:t>
      </w:r>
      <w:proofErr w:type="spellEnd"/>
      <w:r w:rsidR="00FA14A8">
        <w:rPr>
          <w:lang w:val="en-GB"/>
        </w:rPr>
        <w:t xml:space="preserve"> being the rule, a rule is then a proposition that allows determining the legality of another rule. </w:t>
      </w:r>
    </w:p>
    <w:p w:rsidR="000D40F3" w:rsidRDefault="00FA14A8">
      <w:pPr>
        <w:rPr>
          <w:lang w:val="en-GB"/>
        </w:rPr>
      </w:pPr>
      <w:r>
        <w:rPr>
          <w:lang w:val="en-GB"/>
        </w:rPr>
        <w:t>This auto-referential definition is rich and gives a lot of interest to the game. Of course, beside from this, when executed, a rule can also change the state of the game.</w:t>
      </w:r>
    </w:p>
    <w:p w:rsidR="00FA14A8" w:rsidRPr="00AD765C" w:rsidRDefault="00FA14A8">
      <w:pPr>
        <w:rPr>
          <w:lang w:val="en-GB"/>
        </w:rPr>
      </w:pPr>
    </w:p>
    <w:p w:rsidR="000D40F3" w:rsidRPr="00AD765C" w:rsidRDefault="00FA14A8">
      <w:pPr>
        <w:pStyle w:val="Heading2"/>
        <w:rPr>
          <w:lang w:val="en-GB"/>
        </w:rPr>
      </w:pPr>
      <w:r>
        <w:rPr>
          <w:lang w:val="en-GB"/>
        </w:rPr>
        <w:t>Analysis of the rules</w:t>
      </w:r>
    </w:p>
    <w:p w:rsidR="000D40F3" w:rsidRPr="00AD765C" w:rsidRDefault="000D40F3">
      <w:pPr>
        <w:rPr>
          <w:lang w:val="en-GB"/>
        </w:rPr>
      </w:pPr>
    </w:p>
    <w:p w:rsidR="000D40F3" w:rsidRPr="00AD765C" w:rsidRDefault="00FA14A8">
      <w:pPr>
        <w:rPr>
          <w:lang w:val="en-GB"/>
        </w:rPr>
      </w:pPr>
      <w:r>
        <w:rPr>
          <w:lang w:val="en-GB"/>
        </w:rPr>
        <w:t xml:space="preserve">From the </w:t>
      </w:r>
      <w:proofErr w:type="spellStart"/>
      <w:r>
        <w:rPr>
          <w:lang w:val="en-GB"/>
        </w:rPr>
        <w:t>analisys</w:t>
      </w:r>
      <w:proofErr w:type="spellEnd"/>
      <w:r>
        <w:rPr>
          <w:lang w:val="en-GB"/>
        </w:rPr>
        <w:t xml:space="preserve"> of the example rules listed above, we can define several necessary concepts and categories:</w:t>
      </w:r>
    </w:p>
    <w:p w:rsidR="000D40F3" w:rsidRPr="00AD765C" w:rsidRDefault="000D40F3">
      <w:pPr>
        <w:rPr>
          <w:lang w:val="en-GB"/>
        </w:rPr>
      </w:pPr>
    </w:p>
    <w:p w:rsidR="000D40F3" w:rsidRPr="00AD765C" w:rsidRDefault="00FA14A8" w:rsidP="00FA14A8">
      <w:pPr>
        <w:pStyle w:val="Heading3"/>
        <w:rPr>
          <w:lang w:val="en-GB"/>
        </w:rPr>
      </w:pPr>
      <w:proofErr w:type="gramStart"/>
      <w:r>
        <w:rPr>
          <w:lang w:val="en-GB"/>
        </w:rPr>
        <w:t>Time</w:t>
      </w:r>
      <w:r w:rsidR="0009702C" w:rsidRPr="00AD765C">
        <w:rPr>
          <w:lang w:val="en-GB"/>
        </w:rPr>
        <w:t> :</w:t>
      </w:r>
      <w:proofErr w:type="gramEnd"/>
    </w:p>
    <w:p w:rsidR="00FA14A8" w:rsidRPr="00654CD9" w:rsidRDefault="00FA14A8" w:rsidP="00654CD9">
      <w:pPr>
        <w:pStyle w:val="ListParagraph"/>
        <w:numPr>
          <w:ilvl w:val="0"/>
          <w:numId w:val="8"/>
        </w:numPr>
        <w:rPr>
          <w:lang w:val="en-GB"/>
        </w:rPr>
      </w:pPr>
      <w:r w:rsidRPr="00654CD9">
        <w:rPr>
          <w:lang w:val="en-GB"/>
        </w:rPr>
        <w:t xml:space="preserve">Rules with a </w:t>
      </w:r>
      <w:r w:rsidR="00654CD9" w:rsidRPr="00654CD9">
        <w:rPr>
          <w:lang w:val="en-GB"/>
        </w:rPr>
        <w:t>tr</w:t>
      </w:r>
      <w:r w:rsidR="00654CD9">
        <w:rPr>
          <w:lang w:val="en-GB"/>
        </w:rPr>
        <w:t>a</w:t>
      </w:r>
      <w:r w:rsidR="00654CD9" w:rsidRPr="00654CD9">
        <w:rPr>
          <w:lang w:val="en-GB"/>
        </w:rPr>
        <w:t>ns</w:t>
      </w:r>
      <w:r w:rsidR="00654CD9">
        <w:rPr>
          <w:lang w:val="en-GB"/>
        </w:rPr>
        <w:t>i</w:t>
      </w:r>
      <w:r w:rsidR="00654CD9" w:rsidRPr="00654CD9">
        <w:rPr>
          <w:lang w:val="en-GB"/>
        </w:rPr>
        <w:t>ent</w:t>
      </w:r>
      <w:r w:rsidRPr="00654CD9">
        <w:rPr>
          <w:lang w:val="en-GB"/>
        </w:rPr>
        <w:t xml:space="preserve"> effect: ex. #2</w:t>
      </w:r>
    </w:p>
    <w:p w:rsidR="000D40F3" w:rsidRDefault="00FA14A8" w:rsidP="00654CD9">
      <w:pPr>
        <w:pStyle w:val="ListParagraph"/>
        <w:numPr>
          <w:ilvl w:val="0"/>
          <w:numId w:val="8"/>
        </w:numPr>
        <w:rPr>
          <w:lang w:val="en-GB"/>
        </w:rPr>
      </w:pPr>
      <w:r w:rsidRPr="00654CD9">
        <w:rPr>
          <w:lang w:val="en-GB"/>
        </w:rPr>
        <w:t>Rules with a permanent effect: ex. #4</w:t>
      </w:r>
    </w:p>
    <w:p w:rsidR="003A59F1" w:rsidRPr="00654CD9" w:rsidRDefault="003A59F1" w:rsidP="00654CD9">
      <w:pPr>
        <w:pStyle w:val="ListParagraph"/>
        <w:numPr>
          <w:ilvl w:val="0"/>
          <w:numId w:val="8"/>
        </w:numPr>
        <w:rPr>
          <w:lang w:val="en-GB"/>
        </w:rPr>
      </w:pPr>
      <w:r>
        <w:rPr>
          <w:lang w:val="en-GB"/>
        </w:rPr>
        <w:t>Rules with a regular effect: ex #11</w:t>
      </w:r>
    </w:p>
    <w:p w:rsidR="000D40F3" w:rsidRDefault="000D40F3">
      <w:pPr>
        <w:rPr>
          <w:lang w:val="en-GB"/>
        </w:rPr>
      </w:pPr>
    </w:p>
    <w:p w:rsidR="00654CD9" w:rsidRDefault="00654CD9">
      <w:pPr>
        <w:rPr>
          <w:lang w:val="en-GB"/>
        </w:rPr>
      </w:pPr>
      <w:r>
        <w:rPr>
          <w:lang w:val="en-GB"/>
        </w:rPr>
        <w:lastRenderedPageBreak/>
        <w:t>Indeed rule #2 should be deleted as soon as it is applied: we don’t want to suppress every rule with the number #1, only the current one.</w:t>
      </w:r>
    </w:p>
    <w:p w:rsidR="000D40F3" w:rsidRPr="00AD765C" w:rsidRDefault="00654CD9" w:rsidP="00654CD9">
      <w:pPr>
        <w:rPr>
          <w:lang w:val="en-GB"/>
        </w:rPr>
      </w:pPr>
      <w:r>
        <w:rPr>
          <w:lang w:val="en-GB"/>
        </w:rPr>
        <w:t>On the other hand, the rule #4 must be permanently added to the rule table.</w:t>
      </w:r>
    </w:p>
    <w:p w:rsidR="000D40F3" w:rsidRPr="00AD765C" w:rsidRDefault="003A59F1">
      <w:pPr>
        <w:rPr>
          <w:lang w:val="en-GB"/>
        </w:rPr>
      </w:pPr>
      <w:r>
        <w:rPr>
          <w:lang w:val="en-GB"/>
        </w:rPr>
        <w:t>Some rules are applied on a regular basis, like rule #2.</w:t>
      </w:r>
    </w:p>
    <w:p w:rsidR="000D40F3" w:rsidRPr="00AD765C" w:rsidRDefault="0009702C">
      <w:pPr>
        <w:pStyle w:val="Heading3"/>
        <w:rPr>
          <w:lang w:val="en-GB"/>
        </w:rPr>
      </w:pPr>
      <w:r w:rsidRPr="00AD765C">
        <w:rPr>
          <w:lang w:val="en-GB"/>
        </w:rPr>
        <w:t>S</w:t>
      </w:r>
      <w:r w:rsidR="00654CD9">
        <w:rPr>
          <w:lang w:val="en-GB"/>
        </w:rPr>
        <w:t>ubject</w:t>
      </w:r>
      <w:r w:rsidRPr="00AD765C">
        <w:rPr>
          <w:lang w:val="en-GB"/>
        </w:rPr>
        <w:t>:</w:t>
      </w:r>
    </w:p>
    <w:p w:rsidR="000D40F3" w:rsidRPr="00654CD9" w:rsidRDefault="00654CD9" w:rsidP="00654CD9">
      <w:pPr>
        <w:pStyle w:val="ListParagraph"/>
        <w:numPr>
          <w:ilvl w:val="0"/>
          <w:numId w:val="9"/>
        </w:numPr>
        <w:rPr>
          <w:lang w:val="en-GB"/>
        </w:rPr>
      </w:pPr>
      <w:r w:rsidRPr="00654CD9">
        <w:rPr>
          <w:lang w:val="en-GB"/>
        </w:rPr>
        <w:t>The rules that can modify the rule set: ex. #2.</w:t>
      </w:r>
    </w:p>
    <w:p w:rsidR="00654CD9" w:rsidRPr="00654CD9" w:rsidRDefault="00654CD9" w:rsidP="00654CD9">
      <w:pPr>
        <w:pStyle w:val="ListParagraph"/>
        <w:numPr>
          <w:ilvl w:val="0"/>
          <w:numId w:val="9"/>
        </w:numPr>
        <w:rPr>
          <w:lang w:val="en-GB"/>
        </w:rPr>
      </w:pPr>
      <w:r w:rsidRPr="00654CD9">
        <w:rPr>
          <w:lang w:val="en-GB"/>
        </w:rPr>
        <w:t xml:space="preserve">The rules that gives conditions on the </w:t>
      </w:r>
      <w:proofErr w:type="spellStart"/>
      <w:r w:rsidRPr="00654CD9">
        <w:rPr>
          <w:lang w:val="en-GB"/>
        </w:rPr>
        <w:t>futur</w:t>
      </w:r>
      <w:proofErr w:type="spellEnd"/>
      <w:r w:rsidRPr="00654CD9">
        <w:rPr>
          <w:lang w:val="en-GB"/>
        </w:rPr>
        <w:t xml:space="preserve"> rules: ex. 4</w:t>
      </w:r>
    </w:p>
    <w:p w:rsidR="000D40F3" w:rsidRPr="00654CD9" w:rsidRDefault="00654CD9" w:rsidP="00654CD9">
      <w:pPr>
        <w:pStyle w:val="ListParagraph"/>
        <w:numPr>
          <w:ilvl w:val="0"/>
          <w:numId w:val="9"/>
        </w:numPr>
        <w:rPr>
          <w:lang w:val="en-GB"/>
        </w:rPr>
      </w:pPr>
      <w:r w:rsidRPr="00654CD9">
        <w:rPr>
          <w:lang w:val="en-GB"/>
        </w:rPr>
        <w:t>The rules that does not have the other rules as subject.</w:t>
      </w:r>
    </w:p>
    <w:p w:rsidR="000D40F3" w:rsidRPr="00AD765C" w:rsidRDefault="000D40F3">
      <w:pPr>
        <w:rPr>
          <w:lang w:val="en-GB"/>
        </w:rPr>
      </w:pPr>
    </w:p>
    <w:p w:rsidR="000D40F3" w:rsidRPr="00AD765C" w:rsidRDefault="00654CD9">
      <w:pPr>
        <w:pStyle w:val="Heading3"/>
        <w:rPr>
          <w:lang w:val="en-GB"/>
        </w:rPr>
      </w:pPr>
      <w:proofErr w:type="gramStart"/>
      <w:r>
        <w:rPr>
          <w:lang w:val="en-GB"/>
        </w:rPr>
        <w:t>Perimeter</w:t>
      </w:r>
      <w:r w:rsidR="0009702C" w:rsidRPr="00AD765C">
        <w:rPr>
          <w:lang w:val="en-GB"/>
        </w:rPr>
        <w:t> :</w:t>
      </w:r>
      <w:proofErr w:type="gramEnd"/>
    </w:p>
    <w:p w:rsidR="000D40F3" w:rsidRPr="00AD765C" w:rsidRDefault="003A59F1" w:rsidP="00654CD9">
      <w:pPr>
        <w:rPr>
          <w:lang w:val="en-GB"/>
        </w:rPr>
      </w:pPr>
      <w:r>
        <w:rPr>
          <w:lang w:val="en-GB"/>
        </w:rPr>
        <w:t>Some rules introduce</w:t>
      </w:r>
      <w:r w:rsidR="00654CD9">
        <w:rPr>
          <w:lang w:val="en-GB"/>
        </w:rPr>
        <w:t xml:space="preserve"> new notions, like rules #5 or #7. New vocabulary is added. Others are just using the existing vocabulary.</w:t>
      </w:r>
    </w:p>
    <w:p w:rsidR="000D40F3" w:rsidRPr="00AD765C" w:rsidRDefault="000D40F3">
      <w:pPr>
        <w:rPr>
          <w:lang w:val="en-GB"/>
        </w:rPr>
      </w:pPr>
    </w:p>
    <w:p w:rsidR="000D40F3" w:rsidRPr="00AD765C" w:rsidRDefault="000D40F3">
      <w:pPr>
        <w:rPr>
          <w:lang w:val="en-GB"/>
        </w:rPr>
      </w:pPr>
    </w:p>
    <w:p w:rsidR="000D40F3" w:rsidRPr="00AD765C" w:rsidRDefault="00654CD9">
      <w:pPr>
        <w:pStyle w:val="Heading1"/>
        <w:rPr>
          <w:lang w:val="en-GB"/>
        </w:rPr>
      </w:pPr>
      <w:r>
        <w:rPr>
          <w:lang w:val="en-GB"/>
        </w:rPr>
        <w:t>Requirements</w:t>
      </w:r>
    </w:p>
    <w:p w:rsidR="000D40F3" w:rsidRPr="00AD765C" w:rsidRDefault="000D40F3">
      <w:pPr>
        <w:rPr>
          <w:lang w:val="en-GB"/>
        </w:rPr>
      </w:pPr>
    </w:p>
    <w:p w:rsidR="000D40F3" w:rsidRPr="00AD765C" w:rsidRDefault="005A634F">
      <w:pPr>
        <w:pStyle w:val="Heading2"/>
        <w:rPr>
          <w:lang w:val="en-GB"/>
        </w:rPr>
      </w:pPr>
      <w:r>
        <w:rPr>
          <w:lang w:val="en-GB"/>
        </w:rPr>
        <w:t>Requirements on the rule engine</w:t>
      </w:r>
    </w:p>
    <w:p w:rsidR="000D40F3" w:rsidRDefault="000D40F3">
      <w:pPr>
        <w:rPr>
          <w:lang w:val="en-GB"/>
        </w:rPr>
      </w:pPr>
    </w:p>
    <w:p w:rsidR="005A634F" w:rsidRPr="005A634F" w:rsidRDefault="005A634F" w:rsidP="005A634F">
      <w:pPr>
        <w:pStyle w:val="ListParagraph"/>
        <w:numPr>
          <w:ilvl w:val="0"/>
          <w:numId w:val="10"/>
        </w:numPr>
        <w:rPr>
          <w:lang w:val="en-GB"/>
        </w:rPr>
      </w:pPr>
      <w:r w:rsidRPr="005A634F">
        <w:rPr>
          <w:lang w:val="en-GB"/>
        </w:rPr>
        <w:t>The engine must allow the player to compose a new rule in an appropriate language.</w:t>
      </w:r>
    </w:p>
    <w:p w:rsidR="005A634F" w:rsidRPr="005A634F" w:rsidRDefault="005A634F" w:rsidP="005A634F">
      <w:pPr>
        <w:pStyle w:val="ListParagraph"/>
        <w:numPr>
          <w:ilvl w:val="0"/>
          <w:numId w:val="10"/>
        </w:numPr>
        <w:rPr>
          <w:lang w:val="en-GB"/>
        </w:rPr>
      </w:pPr>
      <w:r w:rsidRPr="005A634F">
        <w:rPr>
          <w:lang w:val="en-GB"/>
        </w:rPr>
        <w:t>The engine must allow a rule to be the composition of two other rules.</w:t>
      </w:r>
    </w:p>
    <w:p w:rsidR="005A634F" w:rsidRPr="005A634F" w:rsidRDefault="005A634F" w:rsidP="005A634F">
      <w:pPr>
        <w:pStyle w:val="ListParagraph"/>
        <w:numPr>
          <w:ilvl w:val="0"/>
          <w:numId w:val="10"/>
        </w:numPr>
        <w:rPr>
          <w:lang w:val="en-GB"/>
        </w:rPr>
      </w:pPr>
      <w:r w:rsidRPr="005A634F">
        <w:rPr>
          <w:lang w:val="en-GB"/>
        </w:rPr>
        <w:t>The engine must allow a rule to observe the state of the game to make decisions.</w:t>
      </w:r>
    </w:p>
    <w:p w:rsidR="005A634F" w:rsidRPr="005A634F" w:rsidRDefault="005A634F" w:rsidP="005A634F">
      <w:pPr>
        <w:pStyle w:val="ListParagraph"/>
        <w:numPr>
          <w:ilvl w:val="0"/>
          <w:numId w:val="10"/>
        </w:numPr>
        <w:rPr>
          <w:lang w:val="en-GB"/>
        </w:rPr>
      </w:pPr>
      <w:r w:rsidRPr="005A634F">
        <w:rPr>
          <w:lang w:val="en-GB"/>
        </w:rPr>
        <w:t>The engine must allow a rule to read another rule and make decisions on its legality.</w:t>
      </w:r>
    </w:p>
    <w:p w:rsidR="005A634F" w:rsidRPr="005A634F" w:rsidRDefault="005A634F" w:rsidP="005A634F">
      <w:pPr>
        <w:pStyle w:val="ListParagraph"/>
        <w:numPr>
          <w:ilvl w:val="0"/>
          <w:numId w:val="10"/>
        </w:numPr>
        <w:rPr>
          <w:lang w:val="en-GB"/>
        </w:rPr>
      </w:pPr>
      <w:r w:rsidRPr="005A634F">
        <w:rPr>
          <w:lang w:val="en-GB"/>
        </w:rPr>
        <w:t>The engine must allow a rule to change the state of the game.</w:t>
      </w:r>
    </w:p>
    <w:p w:rsidR="000D40F3" w:rsidRPr="00AD765C" w:rsidRDefault="000D40F3">
      <w:pPr>
        <w:rPr>
          <w:lang w:val="en-GB"/>
        </w:rPr>
      </w:pPr>
    </w:p>
    <w:p w:rsidR="000D40F3" w:rsidRDefault="000D40F3">
      <w:pPr>
        <w:rPr>
          <w:lang w:val="en-GB"/>
        </w:rPr>
      </w:pPr>
    </w:p>
    <w:p w:rsidR="005A634F" w:rsidRDefault="005A634F" w:rsidP="005A634F">
      <w:pPr>
        <w:pStyle w:val="Heading2"/>
        <w:rPr>
          <w:lang w:val="en-GB"/>
        </w:rPr>
      </w:pPr>
      <w:r>
        <w:rPr>
          <w:lang w:val="en-GB"/>
        </w:rPr>
        <w:t>Requirements on the game</w:t>
      </w:r>
    </w:p>
    <w:p w:rsidR="005A634F" w:rsidRDefault="005A634F">
      <w:pPr>
        <w:rPr>
          <w:lang w:val="en-GB"/>
        </w:rPr>
      </w:pPr>
    </w:p>
    <w:p w:rsidR="005A634F" w:rsidRDefault="005A634F">
      <w:pPr>
        <w:rPr>
          <w:lang w:val="en-GB"/>
        </w:rPr>
      </w:pPr>
      <w:r>
        <w:rPr>
          <w:lang w:val="en-GB"/>
        </w:rPr>
        <w:t>The game must be multiplayer.</w:t>
      </w:r>
    </w:p>
    <w:p w:rsidR="005A634F" w:rsidRDefault="005A634F">
      <w:pPr>
        <w:rPr>
          <w:lang w:val="en-GB"/>
        </w:rPr>
      </w:pPr>
      <w:r>
        <w:rPr>
          <w:lang w:val="en-GB"/>
        </w:rPr>
        <w:t>The game must allow the players to connect and propose their rules, asynchronously.</w:t>
      </w:r>
    </w:p>
    <w:p w:rsidR="005A634F" w:rsidRDefault="005A634F">
      <w:pPr>
        <w:rPr>
          <w:lang w:val="en-GB"/>
        </w:rPr>
      </w:pPr>
    </w:p>
    <w:p w:rsidR="005A634F" w:rsidRDefault="005A634F" w:rsidP="005A634F">
      <w:pPr>
        <w:pStyle w:val="Heading1"/>
        <w:rPr>
          <w:lang w:val="en-GB"/>
        </w:rPr>
      </w:pPr>
      <w:r>
        <w:rPr>
          <w:lang w:val="en-GB"/>
        </w:rPr>
        <w:t>Design</w:t>
      </w:r>
    </w:p>
    <w:p w:rsidR="00665B3C" w:rsidRDefault="00665B3C">
      <w:pPr>
        <w:suppressAutoHyphens w:val="0"/>
        <w:rPr>
          <w:lang w:val="en-GB"/>
        </w:rPr>
      </w:pPr>
    </w:p>
    <w:p w:rsidR="003A59F1" w:rsidRDefault="003A59F1" w:rsidP="003A59F1">
      <w:pPr>
        <w:pStyle w:val="Heading2"/>
        <w:rPr>
          <w:lang w:val="en-GB"/>
        </w:rPr>
      </w:pPr>
      <w:r>
        <w:rPr>
          <w:lang w:val="en-GB"/>
        </w:rPr>
        <w:t>Rule flow</w:t>
      </w:r>
    </w:p>
    <w:p w:rsidR="003A59F1" w:rsidRPr="003A59F1" w:rsidRDefault="003A59F1" w:rsidP="003A59F1">
      <w:pPr>
        <w:rPr>
          <w:lang w:val="en-GB"/>
        </w:rPr>
      </w:pPr>
    </w:p>
    <w:p w:rsidR="00724103" w:rsidRDefault="00665B3C">
      <w:pPr>
        <w:suppressAutoHyphens w:val="0"/>
        <w:rPr>
          <w:lang w:val="en-GB"/>
        </w:rPr>
      </w:pPr>
      <w:r>
        <w:rPr>
          <w:lang w:val="en-GB"/>
        </w:rPr>
        <w:t>Here is the flow process followed when a new rule is submitted:</w:t>
      </w:r>
      <w:r w:rsidR="00724103">
        <w:rPr>
          <w:lang w:val="en-GB"/>
        </w:rPr>
        <w:br w:type="page"/>
      </w:r>
    </w:p>
    <w:p w:rsidR="00665B3C" w:rsidRDefault="00665B3C">
      <w:pPr>
        <w:suppressAutoHyphens w:val="0"/>
        <w:rPr>
          <w:lang w:val="en-GB"/>
        </w:rPr>
      </w:pPr>
    </w:p>
    <w:p w:rsidR="00665B3C" w:rsidRDefault="00665B3C">
      <w:pPr>
        <w:suppressAutoHyphens w:val="0"/>
        <w:rPr>
          <w:lang w:val="en-GB"/>
        </w:rPr>
      </w:pPr>
    </w:p>
    <w:p w:rsidR="00665B3C" w:rsidRDefault="00665B3C">
      <w:pPr>
        <w:suppressAutoHyphens w:val="0"/>
        <w:rPr>
          <w:lang w:val="en-GB"/>
        </w:rPr>
      </w:pPr>
    </w:p>
    <w:p w:rsidR="005A634F" w:rsidRDefault="00EE12C0">
      <w:pPr>
        <w:rPr>
          <w:lang w:val="en-GB"/>
        </w:rPr>
      </w:pPr>
      <w:r>
        <w:rPr>
          <w:noProof/>
          <w:lang w:eastAsia="fr-FR"/>
        </w:rPr>
        <w:pict>
          <v:group id="_x0000_s1061" style="position:absolute;margin-left:-.35pt;margin-top:-21.7pt;width:465.75pt;height:578.6pt;z-index:251689984" coordorigin="1410,1013" coordsize="9315,1157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1410;top:2235;width:3135;height:3383">
              <v:textbox>
                <w:txbxContent>
                  <w:p w:rsidR="00724103" w:rsidRPr="00724103" w:rsidRDefault="00724103" w:rsidP="00724103">
                    <w:pPr>
                      <w:spacing w:line="480" w:lineRule="auto"/>
                      <w:jc w:val="center"/>
                      <w:rPr>
                        <w:b/>
                        <w:i/>
                        <w:sz w:val="28"/>
                      </w:rPr>
                    </w:pPr>
                    <w:r w:rsidRPr="00724103">
                      <w:rPr>
                        <w:b/>
                        <w:i/>
                        <w:sz w:val="28"/>
                      </w:rPr>
                      <w:t>Constitution</w:t>
                    </w:r>
                  </w:p>
                  <w:p w:rsidR="00724103" w:rsidRDefault="00724103" w:rsidP="00724103">
                    <w:pPr>
                      <w:pStyle w:val="ListParagraph"/>
                      <w:numPr>
                        <w:ilvl w:val="0"/>
                        <w:numId w:val="13"/>
                      </w:numPr>
                      <w:spacing w:line="480" w:lineRule="auto"/>
                    </w:pPr>
                    <w:proofErr w:type="spellStart"/>
                    <w:r>
                      <w:t>Rule</w:t>
                    </w:r>
                    <w:proofErr w:type="spellEnd"/>
                    <w:r>
                      <w:t xml:space="preserve"> 1</w:t>
                    </w:r>
                  </w:p>
                  <w:p w:rsidR="00724103" w:rsidRDefault="00724103" w:rsidP="00724103">
                    <w:pPr>
                      <w:pStyle w:val="ListParagraph"/>
                      <w:numPr>
                        <w:ilvl w:val="0"/>
                        <w:numId w:val="13"/>
                      </w:numPr>
                      <w:spacing w:line="480" w:lineRule="auto"/>
                    </w:pPr>
                    <w:proofErr w:type="spellStart"/>
                    <w:r>
                      <w:t>Rule</w:t>
                    </w:r>
                    <w:proofErr w:type="spellEnd"/>
                    <w:r>
                      <w:t xml:space="preserve"> 2</w:t>
                    </w:r>
                  </w:p>
                  <w:p w:rsidR="00724103" w:rsidRDefault="00724103" w:rsidP="00724103">
                    <w:pPr>
                      <w:pStyle w:val="ListParagraph"/>
                      <w:numPr>
                        <w:ilvl w:val="0"/>
                        <w:numId w:val="13"/>
                      </w:numPr>
                      <w:spacing w:line="480" w:lineRule="auto"/>
                    </w:pPr>
                    <w:proofErr w:type="spellStart"/>
                    <w:r>
                      <w:t>Rule</w:t>
                    </w:r>
                    <w:proofErr w:type="spellEnd"/>
                    <w:r>
                      <w:t xml:space="preserve"> 3</w:t>
                    </w:r>
                  </w:p>
                  <w:p w:rsidR="00724103" w:rsidRDefault="00724103" w:rsidP="00724103">
                    <w:pPr>
                      <w:spacing w:line="480" w:lineRule="auto"/>
                    </w:pPr>
                    <w:r>
                      <w:t>…</w:t>
                    </w:r>
                  </w:p>
                  <w:p w:rsidR="00724103" w:rsidRDefault="00724103"/>
                </w:txbxContent>
              </v:textbox>
            </v:shape>
            <v:rect id="_x0000_s1029" style="position:absolute;left:6600;top:1013;width:1635;height:660">
              <v:textbox>
                <w:txbxContent>
                  <w:p w:rsidR="00724103" w:rsidRDefault="00724103" w:rsidP="007B1B3C">
                    <w:pPr>
                      <w:jc w:val="center"/>
                    </w:pPr>
                    <w:r>
                      <w:t xml:space="preserve">New </w:t>
                    </w:r>
                    <w:proofErr w:type="spellStart"/>
                    <w:r>
                      <w:t>Rule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7410;top:1673;width:0;height:1035" o:connectortype="straight">
              <v:stroke endarrow="block"/>
            </v:shape>
            <v:shapetype id="_x0000_t4" coordsize="21600,21600" o:spt="4" path="m10800,l,10800,10800,21600,21600,10800xe">
              <v:stroke joinstyle="miter"/>
              <v:path gradientshapeok="t" o:connecttype="rect" textboxrect="5400,5400,16200,16200"/>
            </v:shapetype>
            <v:shape id="_x0000_s1031" type="#_x0000_t4" style="position:absolute;left:6525;top:2708;width:1800;height:727">
              <v:textbox>
                <w:txbxContent>
                  <w:p w:rsidR="00724103" w:rsidRDefault="00724103">
                    <w:proofErr w:type="spellStart"/>
                    <w:r>
                      <w:t>Legal</w:t>
                    </w:r>
                    <w:proofErr w:type="spellEnd"/>
                    <w:r>
                      <w:t> ?</w:t>
                    </w:r>
                  </w:p>
                </w:txbxContent>
              </v:textbox>
            </v:shape>
            <v:shapetype id="_x0000_t202" coordsize="21600,21600" o:spt="202" path="m,l,21600r21600,l21600,xe">
              <v:stroke joinstyle="miter"/>
              <v:path gradientshapeok="t" o:connecttype="rect"/>
            </v:shapetype>
            <v:shape id="_x0000_s1032" type="#_x0000_t202" style="position:absolute;left:7410;top:1800;width:1440;height:570" filled="f" stroked="f">
              <v:textbox>
                <w:txbxContent>
                  <w:p w:rsidR="00724103" w:rsidRDefault="00724103">
                    <w:r>
                      <w:rPr>
                        <w:lang w:val="en-GB"/>
                      </w:rPr>
                      <w:t>Submiss</w:t>
                    </w:r>
                    <w:r w:rsidRPr="00724103">
                      <w:rPr>
                        <w:lang w:val="en-GB"/>
                      </w:rPr>
                      <w:t>ion</w:t>
                    </w:r>
                  </w:p>
                </w:txbxContent>
              </v:textbox>
            </v:shape>
            <v:shape id="_x0000_s1033" type="#_x0000_t32" style="position:absolute;left:4170;top:3060;width:2355;height:375;flip:y" o:connectortype="straight">
              <v:stroke endarrow="block"/>
            </v:shape>
            <v:shape id="_x0000_s1034" type="#_x0000_t4" style="position:absolute;left:6525;top:3780;width:1800;height:727">
              <v:textbox style="mso-next-textbox:#_x0000_s1034">
                <w:txbxContent>
                  <w:p w:rsidR="00724103" w:rsidRDefault="00724103" w:rsidP="00724103">
                    <w:proofErr w:type="spellStart"/>
                    <w:r>
                      <w:t>Legal</w:t>
                    </w:r>
                    <w:proofErr w:type="spellEnd"/>
                    <w:r>
                      <w:t> ?</w:t>
                    </w:r>
                  </w:p>
                </w:txbxContent>
              </v:textbox>
            </v:shape>
            <v:shape id="_x0000_s1035" type="#_x0000_t32" style="position:absolute;left:7410;top:3435;width:0;height:345" o:connectortype="straight">
              <v:stroke endarrow="block"/>
            </v:shape>
            <v:shape id="_x0000_s1036" type="#_x0000_t4" style="position:absolute;left:6525;top:4891;width:1800;height:727">
              <v:textbox>
                <w:txbxContent>
                  <w:p w:rsidR="00724103" w:rsidRDefault="00724103" w:rsidP="00724103">
                    <w:proofErr w:type="spellStart"/>
                    <w:r>
                      <w:t>Legal</w:t>
                    </w:r>
                    <w:proofErr w:type="spellEnd"/>
                    <w:r>
                      <w:t> ?</w:t>
                    </w:r>
                  </w:p>
                </w:txbxContent>
              </v:textbox>
            </v:shape>
            <v:shape id="_x0000_s1037" type="#_x0000_t32" style="position:absolute;left:7410;top:4507;width:1;height:384" o:connectortype="straight">
              <v:stroke endarrow="block"/>
            </v:shape>
            <v:shape id="_x0000_s1038" type="#_x0000_t32" style="position:absolute;left:4170;top:4050;width:2355;height:90" o:connectortype="straight">
              <v:stroke endarrow="block"/>
            </v:shape>
            <v:shape id="_x0000_s1039" type="#_x0000_t32" style="position:absolute;left:4170;top:4650;width:2355;height:585" o:connectortype="straight">
              <v:stroke endarrow="block"/>
            </v:shape>
            <v:shape id="_x0000_s1040" type="#_x0000_t202" style="position:absolute;left:7512;top:3435;width:810;height:450" filled="f" stroked="f">
              <v:textbox style="mso-next-textbox:#_x0000_s1040">
                <w:txbxContent>
                  <w:p w:rsidR="00724103" w:rsidRDefault="00724103" w:rsidP="00724103">
                    <w:r>
                      <w:rPr>
                        <w:lang w:val="en-GB"/>
                      </w:rPr>
                      <w:t>Yes</w:t>
                    </w:r>
                  </w:p>
                </w:txbxContent>
              </v:textbox>
            </v:shape>
            <v:shape id="_x0000_s1041" type="#_x0000_t202" style="position:absolute;left:7515;top:5618;width:810;height:450" filled="f" stroked="f">
              <v:textbox>
                <w:txbxContent>
                  <w:p w:rsidR="007B1B3C" w:rsidRDefault="007B1B3C" w:rsidP="007B1B3C">
                    <w:r>
                      <w:rPr>
                        <w:lang w:val="en-GB"/>
                      </w:rPr>
                      <w:t>Yes</w:t>
                    </w:r>
                  </w:p>
                </w:txbxContent>
              </v:textbox>
            </v:shape>
            <v:shape id="_x0000_s1042" type="#_x0000_t202" style="position:absolute;left:7515;top:4441;width:810;height:450" filled="f" stroked="f">
              <v:textbox>
                <w:txbxContent>
                  <w:p w:rsidR="007B1B3C" w:rsidRDefault="007B1B3C" w:rsidP="007B1B3C">
                    <w:r>
                      <w:rPr>
                        <w:lang w:val="en-GB"/>
                      </w:rPr>
                      <w:t>Yes</w:t>
                    </w:r>
                  </w:p>
                </w:txbxContent>
              </v:textbox>
            </v:shape>
            <v:shape id="_x0000_s1044" type="#_x0000_t32" style="position:absolute;left:8325;top:3060;width:1530;height:0" o:connectortype="straight"/>
            <v:shape id="_x0000_s1045" type="#_x0000_t32" style="position:absolute;left:8325;top:4140;width:1530;height:0" o:connectortype="straight"/>
            <v:shape id="_x0000_s1046" type="#_x0000_t32" style="position:absolute;left:8325;top:5235;width:1530;height:0" o:connectortype="straight"/>
            <v:shape id="_x0000_s1047" type="#_x0000_t32" style="position:absolute;left:9855;top:3060;width:0;height:2820" o:connectortype="straight">
              <v:stroke endarrow="block"/>
            </v:shape>
            <v:shape id="_x0000_s1048" type="#_x0000_t202" style="position:absolute;left:8625;top:2610;width:810;height:450" stroked="f">
              <v:textbox>
                <w:txbxContent>
                  <w:p w:rsidR="007B1B3C" w:rsidRDefault="007B1B3C" w:rsidP="007B1B3C">
                    <w:r>
                      <w:t>No</w:t>
                    </w:r>
                  </w:p>
                </w:txbxContent>
              </v:textbox>
            </v:shape>
            <v:shape id="_x0000_s1049" type="#_x0000_t202" style="position:absolute;left:8625;top:4785;width:810;height:450" stroked="f">
              <v:textbox>
                <w:txbxContent>
                  <w:p w:rsidR="007B1B3C" w:rsidRDefault="007B1B3C" w:rsidP="007B1B3C">
                    <w:r>
                      <w:t>No</w:t>
                    </w:r>
                  </w:p>
                </w:txbxContent>
              </v:textbox>
            </v:shape>
            <v:shape id="_x0000_s1050" type="#_x0000_t202" style="position:absolute;left:8625;top:3690;width:810;height:450" stroked="f">
              <v:textbox style="mso-next-textbox:#_x0000_s1050">
                <w:txbxContent>
                  <w:p w:rsidR="007B1B3C" w:rsidRDefault="007B1B3C" w:rsidP="007B1B3C">
                    <w:r>
                      <w:t>No</w:t>
                    </w:r>
                  </w:p>
                </w:txbxContent>
              </v:textbox>
            </v:shape>
            <v:rect id="_x0000_s1051" style="position:absolute;left:9090;top:5880;width:1635;height:660">
              <v:textbox>
                <w:txbxContent>
                  <w:p w:rsidR="007B1B3C" w:rsidRDefault="007B1B3C" w:rsidP="007B1B3C">
                    <w:pPr>
                      <w:jc w:val="center"/>
                    </w:pPr>
                    <w:proofErr w:type="spellStart"/>
                    <w:r>
                      <w:t>Rejected</w:t>
                    </w:r>
                    <w:proofErr w:type="spellEnd"/>
                  </w:p>
                </w:txbxContent>
              </v:textbox>
            </v:rect>
            <v:shape id="_x0000_s1053" type="#_x0000_t32" style="position:absolute;left:7410;top:5618;width:0;height:1147" o:connectortype="straight">
              <v:stroke endarrow="block"/>
            </v:shape>
            <v:rect id="_x0000_s1054" style="position:absolute;left:6420;top:6765;width:2025;height:780">
              <v:textbox>
                <w:txbxContent>
                  <w:p w:rsidR="007B1B3C" w:rsidRDefault="007B1B3C" w:rsidP="007B1B3C">
                    <w:pPr>
                      <w:jc w:val="center"/>
                    </w:pPr>
                    <w:proofErr w:type="spellStart"/>
                    <w:r>
                      <w:t>Accepted</w:t>
                    </w:r>
                    <w:proofErr w:type="spellEnd"/>
                    <w:r>
                      <w:t xml:space="preserve">, </w:t>
                    </w:r>
                    <w:proofErr w:type="spellStart"/>
                    <w:r>
                      <w:t>add</w:t>
                    </w:r>
                    <w:proofErr w:type="spellEnd"/>
                    <w:r>
                      <w:t xml:space="preserve"> to the constitution</w:t>
                    </w:r>
                  </w:p>
                </w:txbxContent>
              </v:textbox>
            </v:rect>
            <v:shape id="_x0000_s1055" type="#_x0000_t97" style="position:absolute;left:7512;top:7830;width:2793;height:2220">
              <v:textbox>
                <w:txbxContent>
                  <w:p w:rsidR="007B1B3C" w:rsidRPr="00724103" w:rsidRDefault="007B1B3C" w:rsidP="007B1B3C">
                    <w:pPr>
                      <w:jc w:val="center"/>
                      <w:rPr>
                        <w:b/>
                        <w:i/>
                        <w:sz w:val="28"/>
                      </w:rPr>
                    </w:pPr>
                    <w:r w:rsidRPr="00724103">
                      <w:rPr>
                        <w:b/>
                        <w:i/>
                        <w:sz w:val="28"/>
                      </w:rPr>
                      <w:t>Constitution</w:t>
                    </w:r>
                  </w:p>
                  <w:p w:rsidR="007B1B3C" w:rsidRDefault="007B1B3C" w:rsidP="007B1B3C">
                    <w:pPr>
                      <w:pStyle w:val="ListParagraph"/>
                      <w:numPr>
                        <w:ilvl w:val="0"/>
                        <w:numId w:val="13"/>
                      </w:numPr>
                    </w:pPr>
                    <w:proofErr w:type="spellStart"/>
                    <w:r>
                      <w:t>Rule</w:t>
                    </w:r>
                    <w:proofErr w:type="spellEnd"/>
                    <w:r>
                      <w:t xml:space="preserve"> 1</w:t>
                    </w:r>
                  </w:p>
                  <w:p w:rsidR="007B1B3C" w:rsidRDefault="007B1B3C" w:rsidP="007B1B3C">
                    <w:pPr>
                      <w:pStyle w:val="ListParagraph"/>
                      <w:numPr>
                        <w:ilvl w:val="0"/>
                        <w:numId w:val="13"/>
                      </w:numPr>
                    </w:pPr>
                    <w:proofErr w:type="spellStart"/>
                    <w:r>
                      <w:t>Rule</w:t>
                    </w:r>
                    <w:proofErr w:type="spellEnd"/>
                    <w:r>
                      <w:t xml:space="preserve"> 2</w:t>
                    </w:r>
                  </w:p>
                  <w:p w:rsidR="007B1B3C" w:rsidRDefault="007B1B3C" w:rsidP="007B1B3C">
                    <w:pPr>
                      <w:pStyle w:val="ListParagraph"/>
                      <w:numPr>
                        <w:ilvl w:val="0"/>
                        <w:numId w:val="13"/>
                      </w:numPr>
                    </w:pPr>
                    <w:proofErr w:type="spellStart"/>
                    <w:r>
                      <w:t>Rule</w:t>
                    </w:r>
                    <w:proofErr w:type="spellEnd"/>
                    <w:r>
                      <w:t xml:space="preserve"> 3</w:t>
                    </w:r>
                  </w:p>
                  <w:p w:rsidR="007B1B3C" w:rsidRDefault="007B1B3C" w:rsidP="007B1B3C">
                    <w:pPr>
                      <w:pStyle w:val="ListParagraph"/>
                      <w:numPr>
                        <w:ilvl w:val="0"/>
                        <w:numId w:val="13"/>
                      </w:numPr>
                    </w:pPr>
                    <w:r>
                      <w:t xml:space="preserve">New </w:t>
                    </w:r>
                    <w:proofErr w:type="spellStart"/>
                    <w:r>
                      <w:t>Rule</w:t>
                    </w:r>
                    <w:proofErr w:type="spellEnd"/>
                  </w:p>
                  <w:p w:rsidR="007B1B3C" w:rsidRDefault="007B1B3C" w:rsidP="007B1B3C">
                    <w:pPr>
                      <w:spacing w:line="480" w:lineRule="auto"/>
                    </w:pPr>
                    <w:r>
                      <w:t>…</w:t>
                    </w:r>
                  </w:p>
                  <w:p w:rsidR="007B1B3C" w:rsidRDefault="007B1B3C" w:rsidP="007B1B3C"/>
                </w:txbxContent>
              </v:textbox>
            </v:shape>
            <v:shape id="_x0000_s1056" type="#_x0000_t32" style="position:absolute;left:7410;top:7545;width:1;height:2895;flip:x" o:connectortype="straight">
              <v:stroke endarrow="block"/>
            </v:shape>
            <v:rect id="_x0000_s1057" style="position:absolute;left:6000;top:10440;width:2760;height:1230">
              <v:textbox>
                <w:txbxContent>
                  <w:p w:rsidR="007B1B3C" w:rsidRDefault="007B1B3C" w:rsidP="007B1B3C">
                    <w:pPr>
                      <w:jc w:val="center"/>
                    </w:pPr>
                    <w:r w:rsidRPr="00665B3C">
                      <w:rPr>
                        <w:lang w:val="en-GB"/>
                      </w:rPr>
                      <w:t>Execute</w:t>
                    </w:r>
                    <w:r>
                      <w:t xml:space="preserve"> the new </w:t>
                    </w:r>
                    <w:proofErr w:type="spellStart"/>
                    <w:r>
                      <w:t>rule</w:t>
                    </w:r>
                    <w:proofErr w:type="spellEnd"/>
                    <w:r>
                      <w:t xml:space="preserve"> (</w:t>
                    </w:r>
                    <w:proofErr w:type="spellStart"/>
                    <w:r>
                      <w:t>may</w:t>
                    </w:r>
                    <w:proofErr w:type="spellEnd"/>
                    <w:r>
                      <w:t xml:space="preserve"> change the constitution)</w:t>
                    </w:r>
                  </w:p>
                </w:txbxContent>
              </v:textbox>
            </v:rect>
            <v:shape id="_x0000_s1058" type="#_x0000_t32" style="position:absolute;left:7410;top:11670;width:1;height:510;flip:x" o:connectortype="straight">
              <v:stroke endarrow="block"/>
            </v:shape>
            <v:oval id="_x0000_s1059" style="position:absolute;left:7170;top:12180;width:450;height:405" fillcolor="black [3213]" stroked="f"/>
          </v:group>
        </w:pict>
      </w: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B1B3C" w:rsidP="007B1B3C">
      <w:pPr>
        <w:tabs>
          <w:tab w:val="left" w:pos="6690"/>
        </w:tabs>
        <w:rPr>
          <w:lang w:val="en-GB"/>
        </w:rPr>
      </w:pPr>
      <w:r>
        <w:rPr>
          <w:lang w:val="en-GB"/>
        </w:rPr>
        <w:tab/>
      </w:r>
    </w:p>
    <w:p w:rsidR="00724103" w:rsidRDefault="00724103">
      <w:pPr>
        <w:rPr>
          <w:lang w:val="en-GB"/>
        </w:rPr>
      </w:pPr>
    </w:p>
    <w:p w:rsidR="00724103" w:rsidRDefault="00724103">
      <w:pPr>
        <w:rPr>
          <w:lang w:val="en-GB"/>
        </w:rPr>
      </w:pPr>
    </w:p>
    <w:p w:rsidR="00724103" w:rsidRDefault="00724103">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24103" w:rsidRDefault="00724103">
      <w:pPr>
        <w:rPr>
          <w:lang w:val="en-GB"/>
        </w:rPr>
      </w:pPr>
    </w:p>
    <w:p w:rsidR="00724103" w:rsidRDefault="00724103">
      <w:pPr>
        <w:rPr>
          <w:lang w:val="en-GB"/>
        </w:rPr>
      </w:pPr>
    </w:p>
    <w:p w:rsidR="00A61A04" w:rsidRDefault="00A61A04">
      <w:pPr>
        <w:rPr>
          <w:lang w:val="en-GB"/>
        </w:rPr>
      </w:pPr>
    </w:p>
    <w:p w:rsidR="00A61A04" w:rsidRDefault="00A61A04">
      <w:pPr>
        <w:rPr>
          <w:lang w:val="en-GB"/>
        </w:rPr>
      </w:pPr>
    </w:p>
    <w:p w:rsidR="00A61A04" w:rsidRDefault="00A61A04">
      <w:pPr>
        <w:rPr>
          <w:lang w:val="en-GB"/>
        </w:rPr>
      </w:pPr>
    </w:p>
    <w:p w:rsidR="003A59F1" w:rsidRDefault="003A59F1">
      <w:pPr>
        <w:rPr>
          <w:lang w:val="en-GB"/>
        </w:rPr>
      </w:pPr>
      <w:r>
        <w:rPr>
          <w:lang w:val="en-GB"/>
        </w:rPr>
        <w:t>A rule is executed immediately after being accepted.</w:t>
      </w:r>
    </w:p>
    <w:p w:rsidR="003A59F1" w:rsidRDefault="003A59F1">
      <w:pPr>
        <w:rPr>
          <w:lang w:val="en-GB"/>
        </w:rPr>
      </w:pPr>
      <w:r>
        <w:rPr>
          <w:lang w:val="en-GB"/>
        </w:rPr>
        <w:t>Some part of it must also be executed on a regular basis.</w:t>
      </w:r>
    </w:p>
    <w:p w:rsidR="00A61A04" w:rsidRDefault="00A61A04">
      <w:pPr>
        <w:rPr>
          <w:lang w:val="en-GB"/>
        </w:rPr>
      </w:pPr>
    </w:p>
    <w:p w:rsidR="00511B46" w:rsidRDefault="00BA54EC">
      <w:pPr>
        <w:rPr>
          <w:lang w:val="en-GB"/>
        </w:rPr>
      </w:pPr>
      <w:r>
        <w:rPr>
          <w:lang w:val="en-GB"/>
        </w:rPr>
        <w:t>Based on this, rules have three use cases:</w:t>
      </w:r>
    </w:p>
    <w:p w:rsidR="00BA54EC" w:rsidRPr="00BA54EC" w:rsidRDefault="00BA54EC" w:rsidP="00BA54EC">
      <w:pPr>
        <w:pStyle w:val="ListParagraph"/>
        <w:numPr>
          <w:ilvl w:val="0"/>
          <w:numId w:val="15"/>
        </w:numPr>
        <w:rPr>
          <w:lang w:val="en-GB"/>
        </w:rPr>
      </w:pPr>
    </w:p>
    <w:p w:rsidR="003A59F1" w:rsidRDefault="003A59F1" w:rsidP="003A59F1">
      <w:pPr>
        <w:pStyle w:val="Heading2"/>
        <w:rPr>
          <w:lang w:val="en-GB"/>
        </w:rPr>
      </w:pPr>
      <w:r>
        <w:rPr>
          <w:lang w:val="en-GB"/>
        </w:rPr>
        <w:lastRenderedPageBreak/>
        <w:t>Variables</w:t>
      </w:r>
    </w:p>
    <w:p w:rsidR="003A59F1" w:rsidRDefault="003A59F1">
      <w:pPr>
        <w:rPr>
          <w:lang w:val="en-GB"/>
        </w:rPr>
      </w:pPr>
    </w:p>
    <w:p w:rsidR="003A59F1" w:rsidRDefault="003A59F1">
      <w:pPr>
        <w:rPr>
          <w:lang w:val="en-GB"/>
        </w:rPr>
      </w:pPr>
      <w:r>
        <w:rPr>
          <w:lang w:val="en-GB"/>
        </w:rPr>
        <w:t xml:space="preserve">In order to store values like the amount of </w:t>
      </w:r>
      <w:proofErr w:type="spellStart"/>
      <w:r>
        <w:rPr>
          <w:lang w:val="en-GB"/>
        </w:rPr>
        <w:t>Ecu</w:t>
      </w:r>
      <w:proofErr w:type="spellEnd"/>
      <w:r>
        <w:rPr>
          <w:lang w:val="en-GB"/>
        </w:rPr>
        <w:t xml:space="preserve"> for each player, the game engine shall allow the players to create and manage variables.</w:t>
      </w:r>
    </w:p>
    <w:p w:rsidR="003A59F1" w:rsidRDefault="00281FE9">
      <w:pPr>
        <w:rPr>
          <w:lang w:val="en-GB"/>
        </w:rPr>
      </w:pPr>
      <w:r>
        <w:rPr>
          <w:lang w:val="en-GB"/>
        </w:rPr>
        <w:t>The variables</w:t>
      </w:r>
      <w:r w:rsidR="00156DD9">
        <w:rPr>
          <w:lang w:val="en-GB"/>
        </w:rPr>
        <w:t xml:space="preserve"> are stored inside an array (variable name</w:t>
      </w:r>
      <w:r>
        <w:rPr>
          <w:lang w:val="en-GB"/>
        </w:rPr>
        <w:t>, value) inside the game state.</w:t>
      </w:r>
    </w:p>
    <w:p w:rsidR="003A59F1" w:rsidRDefault="003A59F1">
      <w:pPr>
        <w:rPr>
          <w:lang w:val="en-GB"/>
        </w:rPr>
      </w:pPr>
    </w:p>
    <w:p w:rsidR="00281FE9" w:rsidRDefault="001F6D9D" w:rsidP="00281FE9">
      <w:pPr>
        <w:pStyle w:val="Heading2"/>
        <w:rPr>
          <w:lang w:val="en-GB"/>
        </w:rPr>
      </w:pPr>
      <w:r>
        <w:rPr>
          <w:lang w:val="en-GB"/>
        </w:rPr>
        <w:t>Events</w:t>
      </w:r>
    </w:p>
    <w:p w:rsidR="00281FE9" w:rsidRDefault="00281FE9">
      <w:pPr>
        <w:rPr>
          <w:lang w:val="en-GB"/>
        </w:rPr>
      </w:pPr>
    </w:p>
    <w:p w:rsidR="00281FE9" w:rsidRDefault="00281FE9">
      <w:pPr>
        <w:rPr>
          <w:lang w:val="en-GB"/>
        </w:rPr>
      </w:pPr>
      <w:r>
        <w:rPr>
          <w:lang w:val="en-GB"/>
        </w:rPr>
        <w:t>In order to allow the rules to have some part of them executed on a regular basis or on event, a table (Event, Rule code) is stored inside the game state.</w:t>
      </w:r>
    </w:p>
    <w:p w:rsidR="00281FE9" w:rsidRDefault="00281FE9">
      <w:pPr>
        <w:rPr>
          <w:lang w:val="en-GB"/>
        </w:rPr>
      </w:pPr>
      <w:r>
        <w:rPr>
          <w:lang w:val="en-GB"/>
        </w:rPr>
        <w:t>When the rule is executed for the first time after being accepted, some part of its code may be inserted in this table for latter execution.</w:t>
      </w:r>
    </w:p>
    <w:p w:rsidR="00281FE9" w:rsidRDefault="00281FE9">
      <w:pPr>
        <w:rPr>
          <w:lang w:val="en-GB"/>
        </w:rPr>
      </w:pPr>
    </w:p>
    <w:p w:rsidR="003A59F1" w:rsidRDefault="001F6D9D">
      <w:pPr>
        <w:rPr>
          <w:lang w:val="en-GB"/>
        </w:rPr>
      </w:pPr>
      <w:r>
        <w:rPr>
          <w:lang w:val="en-GB"/>
        </w:rPr>
        <w:t>The language keyword for this is:</w:t>
      </w:r>
    </w:p>
    <w:p w:rsidR="001F6D9D" w:rsidRDefault="001F6D9D">
      <w:pPr>
        <w:rPr>
          <w:lang w:val="en-GB"/>
        </w:rPr>
      </w:pPr>
      <w:r>
        <w:rPr>
          <w:lang w:val="en-GB"/>
        </w:rPr>
        <w:t>Event &lt;</w:t>
      </w:r>
      <w:proofErr w:type="spellStart"/>
      <w:r>
        <w:rPr>
          <w:lang w:val="en-GB"/>
        </w:rPr>
        <w:t>EventName</w:t>
      </w:r>
      <w:proofErr w:type="spellEnd"/>
      <w:r>
        <w:rPr>
          <w:lang w:val="en-GB"/>
        </w:rPr>
        <w:t>&gt; &lt;Code&gt;</w:t>
      </w:r>
    </w:p>
    <w:p w:rsidR="001F6D9D" w:rsidRDefault="001F6D9D">
      <w:pPr>
        <w:rPr>
          <w:lang w:val="en-GB"/>
        </w:rPr>
      </w:pPr>
    </w:p>
    <w:p w:rsidR="001F6D9D" w:rsidRDefault="001F6D9D">
      <w:pPr>
        <w:rPr>
          <w:lang w:val="en-GB"/>
        </w:rPr>
      </w:pPr>
      <w:r>
        <w:rPr>
          <w:lang w:val="en-GB"/>
        </w:rPr>
        <w:t>The list of events is:</w:t>
      </w:r>
    </w:p>
    <w:p w:rsidR="001F6D9D" w:rsidRDefault="001F6D9D">
      <w:pPr>
        <w:rPr>
          <w:lang w:val="en-GB"/>
        </w:rPr>
      </w:pPr>
      <w:proofErr w:type="spellStart"/>
      <w:r>
        <w:rPr>
          <w:lang w:val="en-GB"/>
        </w:rPr>
        <w:t>NewPlayer</w:t>
      </w:r>
      <w:proofErr w:type="spellEnd"/>
      <w:r>
        <w:rPr>
          <w:lang w:val="en-GB"/>
        </w:rPr>
        <w:t xml:space="preserve"> &lt;</w:t>
      </w:r>
      <w:proofErr w:type="spellStart"/>
      <w:r>
        <w:rPr>
          <w:lang w:val="en-GB"/>
        </w:rPr>
        <w:t>PlayerNumber</w:t>
      </w:r>
      <w:proofErr w:type="spellEnd"/>
      <w:r>
        <w:rPr>
          <w:lang w:val="en-GB"/>
        </w:rPr>
        <w:t>&gt;</w:t>
      </w:r>
    </w:p>
    <w:p w:rsidR="001F6D9D" w:rsidRDefault="001F6D9D">
      <w:pPr>
        <w:rPr>
          <w:lang w:val="en-GB"/>
        </w:rPr>
      </w:pPr>
      <w:proofErr w:type="spellStart"/>
      <w:r>
        <w:rPr>
          <w:lang w:val="en-GB"/>
        </w:rPr>
        <w:t>PlayerLeave</w:t>
      </w:r>
      <w:proofErr w:type="spellEnd"/>
      <w:r>
        <w:rPr>
          <w:lang w:val="en-GB"/>
        </w:rPr>
        <w:t xml:space="preserve"> &lt;</w:t>
      </w:r>
      <w:proofErr w:type="spellStart"/>
      <w:r>
        <w:rPr>
          <w:lang w:val="en-GB"/>
        </w:rPr>
        <w:t>PlayerNumber</w:t>
      </w:r>
      <w:proofErr w:type="spellEnd"/>
      <w:r>
        <w:rPr>
          <w:lang w:val="en-GB"/>
        </w:rPr>
        <w:t>&gt;</w:t>
      </w:r>
    </w:p>
    <w:p w:rsidR="001F6D9D" w:rsidRDefault="001F6D9D">
      <w:pPr>
        <w:rPr>
          <w:lang w:val="en-GB"/>
        </w:rPr>
      </w:pPr>
      <w:proofErr w:type="spellStart"/>
      <w:r>
        <w:rPr>
          <w:lang w:val="en-GB"/>
        </w:rPr>
        <w:t>Cron</w:t>
      </w:r>
      <w:proofErr w:type="spellEnd"/>
      <w:r>
        <w:rPr>
          <w:lang w:val="en-GB"/>
        </w:rPr>
        <w:t xml:space="preserve"> &lt;</w:t>
      </w:r>
      <w:proofErr w:type="spellStart"/>
      <w:r>
        <w:rPr>
          <w:lang w:val="en-GB"/>
        </w:rPr>
        <w:t>TimeCode</w:t>
      </w:r>
      <w:proofErr w:type="spellEnd"/>
      <w:r>
        <w:rPr>
          <w:lang w:val="en-GB"/>
        </w:rPr>
        <w:t>&gt;</w:t>
      </w:r>
    </w:p>
    <w:p w:rsidR="001F6D9D" w:rsidRDefault="001F6D9D">
      <w:pPr>
        <w:rPr>
          <w:lang w:val="en-GB"/>
        </w:rPr>
      </w:pPr>
      <w:proofErr w:type="spellStart"/>
      <w:r>
        <w:rPr>
          <w:lang w:val="en-GB"/>
        </w:rPr>
        <w:t>RuleProposed</w:t>
      </w:r>
      <w:proofErr w:type="spellEnd"/>
      <w:r>
        <w:rPr>
          <w:lang w:val="en-GB"/>
        </w:rPr>
        <w:t xml:space="preserve"> &lt;</w:t>
      </w:r>
      <w:proofErr w:type="spellStart"/>
      <w:r>
        <w:rPr>
          <w:lang w:val="en-GB"/>
        </w:rPr>
        <w:t>RuleNumber</w:t>
      </w:r>
      <w:proofErr w:type="spellEnd"/>
      <w:r>
        <w:rPr>
          <w:lang w:val="en-GB"/>
        </w:rPr>
        <w:t>&gt;</w:t>
      </w:r>
    </w:p>
    <w:p w:rsidR="001F6D9D" w:rsidRDefault="001F6D9D" w:rsidP="001F6D9D">
      <w:pPr>
        <w:rPr>
          <w:lang w:val="en-GB"/>
        </w:rPr>
      </w:pPr>
      <w:proofErr w:type="spellStart"/>
      <w:r>
        <w:rPr>
          <w:lang w:val="en-GB"/>
        </w:rPr>
        <w:t>RuleAccepted</w:t>
      </w:r>
      <w:proofErr w:type="spellEnd"/>
      <w:r>
        <w:rPr>
          <w:lang w:val="en-GB"/>
        </w:rPr>
        <w:t xml:space="preserve"> &lt;</w:t>
      </w:r>
      <w:proofErr w:type="spellStart"/>
      <w:r>
        <w:rPr>
          <w:lang w:val="en-GB"/>
        </w:rPr>
        <w:t>RuleNumber</w:t>
      </w:r>
      <w:proofErr w:type="spellEnd"/>
      <w:r>
        <w:rPr>
          <w:lang w:val="en-GB"/>
        </w:rPr>
        <w:t>&gt;</w:t>
      </w:r>
    </w:p>
    <w:p w:rsidR="001F6D9D" w:rsidRDefault="001F6D9D" w:rsidP="001F6D9D">
      <w:pPr>
        <w:rPr>
          <w:lang w:val="en-GB"/>
        </w:rPr>
      </w:pPr>
      <w:proofErr w:type="spellStart"/>
      <w:r>
        <w:rPr>
          <w:lang w:val="en-GB"/>
        </w:rPr>
        <w:t>RuleSuppressed</w:t>
      </w:r>
      <w:proofErr w:type="spellEnd"/>
      <w:r>
        <w:rPr>
          <w:lang w:val="en-GB"/>
        </w:rPr>
        <w:t xml:space="preserve"> &lt;</w:t>
      </w:r>
      <w:proofErr w:type="spellStart"/>
      <w:r>
        <w:rPr>
          <w:lang w:val="en-GB"/>
        </w:rPr>
        <w:t>RuleNumber</w:t>
      </w:r>
      <w:proofErr w:type="spellEnd"/>
      <w:r>
        <w:rPr>
          <w:lang w:val="en-GB"/>
        </w:rPr>
        <w:t>&gt;</w:t>
      </w:r>
    </w:p>
    <w:p w:rsidR="001F6D9D" w:rsidRDefault="001F6D9D">
      <w:pPr>
        <w:rPr>
          <w:lang w:val="en-GB"/>
        </w:rPr>
      </w:pPr>
    </w:p>
    <w:p w:rsidR="001F6D9D" w:rsidRDefault="001F6D9D">
      <w:pPr>
        <w:rPr>
          <w:lang w:val="en-GB"/>
        </w:rPr>
      </w:pPr>
    </w:p>
    <w:p w:rsidR="00F02069" w:rsidRDefault="00F02069" w:rsidP="00F02069">
      <w:pPr>
        <w:pStyle w:val="Heading2"/>
        <w:rPr>
          <w:lang w:val="en-GB"/>
        </w:rPr>
      </w:pPr>
      <w:r>
        <w:rPr>
          <w:lang w:val="en-GB"/>
        </w:rPr>
        <w:t>Inputs and votes</w:t>
      </w:r>
    </w:p>
    <w:p w:rsidR="00F02069" w:rsidRDefault="00F02069">
      <w:pPr>
        <w:rPr>
          <w:lang w:val="en-GB"/>
        </w:rPr>
      </w:pPr>
    </w:p>
    <w:p w:rsidR="00F02069" w:rsidRDefault="00F02069">
      <w:pPr>
        <w:rPr>
          <w:lang w:val="en-GB"/>
        </w:rPr>
      </w:pPr>
      <w:r>
        <w:rPr>
          <w:lang w:val="en-GB"/>
        </w:rPr>
        <w:t>The players can vote, according to some rules. The act of voting is treated by the system as a simple input. As the system is asynchronous (the player can connect anytime, they are not required to play all at the same time)</w:t>
      </w:r>
      <w:r w:rsidR="002250DF">
        <w:rPr>
          <w:lang w:val="en-GB"/>
        </w:rPr>
        <w:t>, we have to store the inputs in</w:t>
      </w:r>
      <w:r>
        <w:rPr>
          <w:lang w:val="en-GB"/>
        </w:rPr>
        <w:t xml:space="preserve"> a table. This table can be read latter, when all the input is present (for example when all players have voted</w:t>
      </w:r>
      <w:r w:rsidR="002250DF">
        <w:rPr>
          <w:lang w:val="en-GB"/>
        </w:rPr>
        <w:t>)</w:t>
      </w:r>
      <w:r>
        <w:rPr>
          <w:lang w:val="en-GB"/>
        </w:rPr>
        <w:t>.</w:t>
      </w:r>
    </w:p>
    <w:p w:rsidR="00F02069" w:rsidRDefault="00F02069">
      <w:pPr>
        <w:rPr>
          <w:lang w:val="en-GB"/>
        </w:rPr>
      </w:pPr>
    </w:p>
    <w:p w:rsidR="00B53757" w:rsidRDefault="002250DF">
      <w:pPr>
        <w:rPr>
          <w:lang w:val="en-GB"/>
        </w:rPr>
      </w:pPr>
      <w:r>
        <w:rPr>
          <w:lang w:val="en-GB"/>
        </w:rPr>
        <w:t xml:space="preserve">We need to define </w:t>
      </w:r>
      <w:r w:rsidR="00963AD2">
        <w:rPr>
          <w:lang w:val="en-GB"/>
        </w:rPr>
        <w:t>a keyword</w:t>
      </w:r>
      <w:r>
        <w:rPr>
          <w:lang w:val="en-GB"/>
        </w:rPr>
        <w:t xml:space="preserve"> </w:t>
      </w:r>
      <w:r w:rsidR="00963AD2">
        <w:rPr>
          <w:lang w:val="en-GB"/>
        </w:rPr>
        <w:t>in the</w:t>
      </w:r>
      <w:r>
        <w:rPr>
          <w:lang w:val="en-GB"/>
        </w:rPr>
        <w:t xml:space="preserve"> language </w:t>
      </w:r>
      <w:r w:rsidR="00963AD2">
        <w:rPr>
          <w:lang w:val="en-GB"/>
        </w:rPr>
        <w:t xml:space="preserve">that allows the rule to ask </w:t>
      </w:r>
      <w:r>
        <w:rPr>
          <w:lang w:val="en-GB"/>
        </w:rPr>
        <w:t>for input</w:t>
      </w:r>
      <w:r w:rsidR="00963AD2">
        <w:rPr>
          <w:lang w:val="en-GB"/>
        </w:rPr>
        <w:t xml:space="preserve"> </w:t>
      </w:r>
      <w:proofErr w:type="gramStart"/>
      <w:r w:rsidR="00963AD2">
        <w:rPr>
          <w:lang w:val="en-GB"/>
        </w:rPr>
        <w:t xml:space="preserve">from </w:t>
      </w:r>
      <w:r w:rsidR="00E461D6">
        <w:rPr>
          <w:lang w:val="en-GB"/>
        </w:rPr>
        <w:t>a</w:t>
      </w:r>
      <w:r w:rsidR="00963AD2">
        <w:rPr>
          <w:lang w:val="en-GB"/>
        </w:rPr>
        <w:t xml:space="preserve"> players</w:t>
      </w:r>
      <w:proofErr w:type="gramEnd"/>
      <w:r>
        <w:rPr>
          <w:lang w:val="en-GB"/>
        </w:rPr>
        <w:t>.</w:t>
      </w:r>
      <w:r w:rsidR="00B53757">
        <w:rPr>
          <w:lang w:val="en-GB"/>
        </w:rPr>
        <w:t xml:space="preserve"> Let it be:</w:t>
      </w:r>
    </w:p>
    <w:p w:rsidR="00B53757" w:rsidRDefault="00B53757">
      <w:pPr>
        <w:rPr>
          <w:lang w:val="en-GB"/>
        </w:rPr>
      </w:pPr>
      <w:r>
        <w:rPr>
          <w:lang w:val="en-GB"/>
        </w:rPr>
        <w:t xml:space="preserve">Input </w:t>
      </w:r>
      <w:r w:rsidR="00E461D6">
        <w:rPr>
          <w:lang w:val="en-GB"/>
        </w:rPr>
        <w:t>&lt;</w:t>
      </w:r>
      <w:proofErr w:type="spellStart"/>
      <w:r w:rsidR="00E461D6">
        <w:rPr>
          <w:lang w:val="en-GB"/>
        </w:rPr>
        <w:t>inputReason</w:t>
      </w:r>
      <w:proofErr w:type="spellEnd"/>
      <w:r w:rsidR="00E461D6">
        <w:rPr>
          <w:lang w:val="en-GB"/>
        </w:rPr>
        <w:t>&gt; &lt;Player&gt; &lt;</w:t>
      </w:r>
      <w:r>
        <w:rPr>
          <w:lang w:val="en-GB"/>
        </w:rPr>
        <w:t xml:space="preserve">Choice1, </w:t>
      </w:r>
      <w:proofErr w:type="gramStart"/>
      <w:r>
        <w:rPr>
          <w:lang w:val="en-GB"/>
        </w:rPr>
        <w:t xml:space="preserve">Choice2, </w:t>
      </w:r>
      <w:r w:rsidR="00E461D6">
        <w:rPr>
          <w:lang w:val="en-GB"/>
        </w:rPr>
        <w:t>...&gt;</w:t>
      </w:r>
      <w:proofErr w:type="gramEnd"/>
    </w:p>
    <w:p w:rsidR="00B53757" w:rsidRDefault="00B53757">
      <w:pPr>
        <w:rPr>
          <w:lang w:val="en-GB"/>
        </w:rPr>
      </w:pPr>
      <w:r>
        <w:rPr>
          <w:lang w:val="en-GB"/>
        </w:rPr>
        <w:t xml:space="preserve"> </w:t>
      </w:r>
    </w:p>
    <w:p w:rsidR="002250DF" w:rsidRDefault="00963AD2">
      <w:pPr>
        <w:rPr>
          <w:lang w:val="en-GB"/>
        </w:rPr>
      </w:pPr>
      <w:r>
        <w:rPr>
          <w:lang w:val="en-GB"/>
        </w:rPr>
        <w:t>To display the various input requests from the active rules on the player’s screen, t</w:t>
      </w:r>
      <w:r w:rsidR="002250DF">
        <w:rPr>
          <w:lang w:val="en-GB"/>
        </w:rPr>
        <w:t xml:space="preserve">he engine </w:t>
      </w:r>
      <w:r>
        <w:rPr>
          <w:lang w:val="en-GB"/>
        </w:rPr>
        <w:t>have to</w:t>
      </w:r>
      <w:r w:rsidR="002250DF">
        <w:rPr>
          <w:lang w:val="en-GB"/>
        </w:rPr>
        <w:t xml:space="preserve"> </w:t>
      </w:r>
      <w:r>
        <w:rPr>
          <w:lang w:val="en-GB"/>
        </w:rPr>
        <w:t>search</w:t>
      </w:r>
      <w:r w:rsidR="002250DF">
        <w:rPr>
          <w:lang w:val="en-GB"/>
        </w:rPr>
        <w:t xml:space="preserve"> the active rules for the input keyword. If </w:t>
      </w:r>
      <w:r w:rsidR="00B53757">
        <w:rPr>
          <w:lang w:val="en-GB"/>
        </w:rPr>
        <w:t>it’s</w:t>
      </w:r>
      <w:r w:rsidR="002250DF">
        <w:rPr>
          <w:lang w:val="en-GB"/>
        </w:rPr>
        <w:t xml:space="preserve"> present, the input request is displayed on the players screen when logged in.</w:t>
      </w:r>
      <w:r w:rsidR="00B53757">
        <w:rPr>
          <w:lang w:val="en-GB"/>
        </w:rPr>
        <w:t xml:space="preserve"> The player has to make a choice on the GUI between the available choices. Once this choice is made, it is recorded in </w:t>
      </w:r>
      <w:r>
        <w:rPr>
          <w:lang w:val="en-GB"/>
        </w:rPr>
        <w:t>the game state.</w:t>
      </w:r>
    </w:p>
    <w:p w:rsidR="00963AD2" w:rsidRDefault="00963AD2">
      <w:pPr>
        <w:rPr>
          <w:lang w:val="en-GB"/>
        </w:rPr>
      </w:pPr>
    </w:p>
    <w:p w:rsidR="00963AD2" w:rsidRDefault="00963AD2">
      <w:pPr>
        <w:rPr>
          <w:lang w:val="en-GB"/>
        </w:rPr>
      </w:pPr>
      <w:r>
        <w:rPr>
          <w:lang w:val="en-GB"/>
        </w:rPr>
        <w:t>When a rule is executed, and if it depends on player’s input, that input is searched in the input table in the game state. If all the inputs requested by the executed rule are present in the input table, the execution can proceed. Otherwise it is interrupted, as we must wait for all the players to provide their inputs.</w:t>
      </w:r>
    </w:p>
    <w:p w:rsidR="002250DF" w:rsidRDefault="002250DF">
      <w:pPr>
        <w:rPr>
          <w:lang w:val="en-GB"/>
        </w:rPr>
      </w:pPr>
    </w:p>
    <w:p w:rsidR="00F02069" w:rsidRDefault="00F02069">
      <w:pPr>
        <w:rPr>
          <w:lang w:val="en-GB"/>
        </w:rPr>
      </w:pPr>
    </w:p>
    <w:p w:rsidR="00A61A04" w:rsidRDefault="003A59F1" w:rsidP="001E093B">
      <w:pPr>
        <w:pStyle w:val="Heading2"/>
        <w:rPr>
          <w:lang w:val="en-GB"/>
        </w:rPr>
      </w:pPr>
      <w:r>
        <w:rPr>
          <w:lang w:val="en-GB"/>
        </w:rPr>
        <w:lastRenderedPageBreak/>
        <w:t>Ty</w:t>
      </w:r>
      <w:r w:rsidR="001E093B">
        <w:rPr>
          <w:lang w:val="en-GB"/>
        </w:rPr>
        <w:t>pe of a rule</w:t>
      </w:r>
    </w:p>
    <w:p w:rsidR="003A59F1" w:rsidRDefault="003A59F1">
      <w:pPr>
        <w:rPr>
          <w:lang w:val="en-GB"/>
        </w:rPr>
      </w:pPr>
    </w:p>
    <w:p w:rsidR="001E093B" w:rsidRDefault="001E093B">
      <w:pPr>
        <w:rPr>
          <w:lang w:val="en-GB"/>
        </w:rPr>
      </w:pPr>
      <w:r>
        <w:rPr>
          <w:lang w:val="en-GB"/>
        </w:rPr>
        <w:t>A rule must also be able to judge whereas a new rule is legal or not, based on the code of this rule, and the current game state. This leads to the following functional definition of a rule:</w:t>
      </w:r>
    </w:p>
    <w:p w:rsidR="001E093B" w:rsidRDefault="006C00F4">
      <w:pPr>
        <w:rPr>
          <w:lang w:val="en-GB"/>
        </w:rPr>
      </w:pPr>
      <w:r>
        <w:rPr>
          <w:lang w:val="en-GB"/>
        </w:rPr>
        <w:t>:</w:t>
      </w:r>
    </w:p>
    <w:p w:rsidR="006C00F4" w:rsidRDefault="001E093B">
      <w:pPr>
        <w:rPr>
          <w:lang w:val="en-GB"/>
        </w:rPr>
      </w:pPr>
      <w:r>
        <w:rPr>
          <w:lang w:val="en-GB"/>
        </w:rPr>
        <w:t xml:space="preserve">Type Rule = Rule </w:t>
      </w:r>
      <w:proofErr w:type="gramStart"/>
      <w:r>
        <w:rPr>
          <w:lang w:val="en-GB"/>
        </w:rPr>
        <w:t xml:space="preserve">{ </w:t>
      </w:r>
      <w:proofErr w:type="spellStart"/>
      <w:r w:rsidR="006C00F4">
        <w:rPr>
          <w:lang w:val="en-GB"/>
        </w:rPr>
        <w:t>ruleNumber</w:t>
      </w:r>
      <w:proofErr w:type="spellEnd"/>
      <w:proofErr w:type="gramEnd"/>
      <w:r w:rsidR="006C00F4">
        <w:rPr>
          <w:lang w:val="en-GB"/>
        </w:rPr>
        <w:t xml:space="preserve"> :: </w:t>
      </w:r>
      <w:proofErr w:type="spellStart"/>
      <w:r w:rsidR="006C00F4">
        <w:rPr>
          <w:lang w:val="en-GB"/>
        </w:rPr>
        <w:t>Int</w:t>
      </w:r>
      <w:proofErr w:type="spellEnd"/>
      <w:r w:rsidR="006C00F4">
        <w:rPr>
          <w:lang w:val="en-GB"/>
        </w:rPr>
        <w:t>,</w:t>
      </w:r>
    </w:p>
    <w:p w:rsidR="006C00F4" w:rsidRDefault="006C00F4">
      <w:pPr>
        <w:rPr>
          <w:lang w:val="en-GB"/>
        </w:rPr>
      </w:pPr>
      <w:r>
        <w:rPr>
          <w:lang w:val="en-GB"/>
        </w:rPr>
        <w:tab/>
      </w:r>
      <w:r>
        <w:rPr>
          <w:lang w:val="en-GB"/>
        </w:rPr>
        <w:tab/>
        <w:t xml:space="preserve">         </w:t>
      </w:r>
      <w:proofErr w:type="spellStart"/>
      <w:proofErr w:type="gramStart"/>
      <w:r>
        <w:rPr>
          <w:lang w:val="en-GB"/>
        </w:rPr>
        <w:t>ruleName</w:t>
      </w:r>
      <w:proofErr w:type="spellEnd"/>
      <w:r>
        <w:rPr>
          <w:lang w:val="en-GB"/>
        </w:rPr>
        <w:t xml:space="preserve"> :</w:t>
      </w:r>
      <w:proofErr w:type="gramEnd"/>
      <w:r>
        <w:rPr>
          <w:lang w:val="en-GB"/>
        </w:rPr>
        <w:t>: String,</w:t>
      </w:r>
    </w:p>
    <w:p w:rsidR="006C00F4" w:rsidRDefault="006C00F4">
      <w:pPr>
        <w:rPr>
          <w:lang w:val="en-GB"/>
        </w:rPr>
      </w:pPr>
      <w:r>
        <w:rPr>
          <w:lang w:val="en-GB"/>
        </w:rPr>
        <w:t xml:space="preserve">                                </w:t>
      </w:r>
      <w:proofErr w:type="spellStart"/>
      <w:proofErr w:type="gramStart"/>
      <w:r>
        <w:rPr>
          <w:lang w:val="en-GB"/>
        </w:rPr>
        <w:t>ruleDesc</w:t>
      </w:r>
      <w:proofErr w:type="spellEnd"/>
      <w:r>
        <w:rPr>
          <w:lang w:val="en-GB"/>
        </w:rPr>
        <w:t xml:space="preserve"> :</w:t>
      </w:r>
      <w:proofErr w:type="gramEnd"/>
      <w:r>
        <w:rPr>
          <w:lang w:val="en-GB"/>
        </w:rPr>
        <w:t>: String,</w:t>
      </w:r>
    </w:p>
    <w:p w:rsidR="006C00F4" w:rsidRDefault="006C00F4">
      <w:pPr>
        <w:rPr>
          <w:lang w:val="en-GB"/>
        </w:rPr>
      </w:pPr>
      <w:r>
        <w:rPr>
          <w:lang w:val="en-GB"/>
        </w:rPr>
        <w:t xml:space="preserve">                                </w:t>
      </w:r>
      <w:proofErr w:type="spellStart"/>
      <w:proofErr w:type="gramStart"/>
      <w:r>
        <w:rPr>
          <w:lang w:val="en-GB"/>
        </w:rPr>
        <w:t>ruleFunc</w:t>
      </w:r>
      <w:proofErr w:type="spellEnd"/>
      <w:r>
        <w:rPr>
          <w:lang w:val="en-GB"/>
        </w:rPr>
        <w:t xml:space="preserve"> :</w:t>
      </w:r>
      <w:proofErr w:type="gramEnd"/>
      <w:r>
        <w:rPr>
          <w:lang w:val="en-GB"/>
        </w:rPr>
        <w:t xml:space="preserve">: </w:t>
      </w:r>
      <w:proofErr w:type="spellStart"/>
      <w:r>
        <w:rPr>
          <w:lang w:val="en-GB"/>
        </w:rPr>
        <w:t>RuleFunc</w:t>
      </w:r>
      <w:proofErr w:type="spellEnd"/>
      <w:r>
        <w:rPr>
          <w:lang w:val="en-GB"/>
        </w:rPr>
        <w:t>,</w:t>
      </w:r>
    </w:p>
    <w:p w:rsidR="001E093B" w:rsidRDefault="006C00F4">
      <w:pPr>
        <w:rPr>
          <w:lang w:val="en-GB"/>
        </w:rPr>
      </w:pPr>
      <w:r>
        <w:rPr>
          <w:lang w:val="en-GB"/>
        </w:rPr>
        <w:t xml:space="preserve">                                </w:t>
      </w:r>
      <w:proofErr w:type="spellStart"/>
      <w:proofErr w:type="gramStart"/>
      <w:r>
        <w:rPr>
          <w:lang w:val="en-GB"/>
        </w:rPr>
        <w:t>ruleCode</w:t>
      </w:r>
      <w:proofErr w:type="spellEnd"/>
      <w:r>
        <w:rPr>
          <w:lang w:val="en-GB"/>
        </w:rPr>
        <w:t xml:space="preserve"> :</w:t>
      </w:r>
      <w:proofErr w:type="gramEnd"/>
      <w:r>
        <w:rPr>
          <w:lang w:val="en-GB"/>
        </w:rPr>
        <w:t>: String}</w:t>
      </w:r>
    </w:p>
    <w:p w:rsidR="001E093B" w:rsidRDefault="001E093B">
      <w:pPr>
        <w:rPr>
          <w:lang w:val="en-GB"/>
        </w:rPr>
      </w:pPr>
      <w:r>
        <w:rPr>
          <w:lang w:val="en-GB"/>
        </w:rPr>
        <w:t xml:space="preserve">Type </w:t>
      </w:r>
      <w:proofErr w:type="spellStart"/>
      <w:r>
        <w:rPr>
          <w:lang w:val="en-GB"/>
        </w:rPr>
        <w:t>RuleFunc</w:t>
      </w:r>
      <w:proofErr w:type="spellEnd"/>
      <w:r>
        <w:rPr>
          <w:lang w:val="en-GB"/>
        </w:rPr>
        <w:t xml:space="preserve"> = Maybe Rule -&gt; </w:t>
      </w:r>
      <w:r w:rsidR="006C00F4">
        <w:rPr>
          <w:lang w:val="en-GB"/>
        </w:rPr>
        <w:t>State</w:t>
      </w:r>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p>
    <w:p w:rsidR="00724103" w:rsidRDefault="00724103">
      <w:pPr>
        <w:rPr>
          <w:lang w:val="en-GB"/>
        </w:rPr>
      </w:pPr>
    </w:p>
    <w:p w:rsidR="006C00F4" w:rsidRDefault="006C00F4">
      <w:pPr>
        <w:rPr>
          <w:lang w:val="en-GB"/>
        </w:rPr>
      </w:pPr>
      <w:r>
        <w:rPr>
          <w:lang w:val="en-GB"/>
        </w:rPr>
        <w:t>A rule contains a rule number, a name, a description in English, a “rule function” and its plain code in the form of a string.</w:t>
      </w:r>
    </w:p>
    <w:p w:rsidR="006C00F4" w:rsidRDefault="006C00F4">
      <w:pPr>
        <w:rPr>
          <w:lang w:val="en-GB"/>
        </w:rPr>
      </w:pPr>
      <w:r>
        <w:rPr>
          <w:lang w:val="en-GB"/>
        </w:rPr>
        <w:t>The rule function (“</w:t>
      </w:r>
      <w:proofErr w:type="spellStart"/>
      <w:r>
        <w:rPr>
          <w:lang w:val="en-GB"/>
        </w:rPr>
        <w:t>ruleFunc</w:t>
      </w:r>
      <w:proofErr w:type="spellEnd"/>
      <w:r>
        <w:rPr>
          <w:lang w:val="en-GB"/>
        </w:rPr>
        <w:t>”) is simply the interpretation (by a Haskell interpreter) of the plain text rule (“</w:t>
      </w:r>
      <w:proofErr w:type="spellStart"/>
      <w:r>
        <w:rPr>
          <w:lang w:val="en-GB"/>
        </w:rPr>
        <w:t>ruleCode</w:t>
      </w:r>
      <w:proofErr w:type="spellEnd"/>
      <w:r>
        <w:rPr>
          <w:lang w:val="en-GB"/>
        </w:rPr>
        <w:t>”).</w:t>
      </w:r>
    </w:p>
    <w:p w:rsidR="006C00F4" w:rsidRDefault="006C00F4">
      <w:pPr>
        <w:rPr>
          <w:lang w:val="en-GB"/>
        </w:rPr>
      </w:pPr>
      <w:r>
        <w:rPr>
          <w:lang w:val="en-GB"/>
        </w:rPr>
        <w:t>The “</w:t>
      </w:r>
      <w:proofErr w:type="spellStart"/>
      <w:r>
        <w:rPr>
          <w:lang w:val="en-GB"/>
        </w:rPr>
        <w:t>ruleFunc</w:t>
      </w:r>
      <w:proofErr w:type="spellEnd"/>
      <w:r>
        <w:rPr>
          <w:lang w:val="en-GB"/>
        </w:rPr>
        <w:t xml:space="preserve">”, the most important part, is indeed a function with one argument: it can be a rule, or nothing. This function, when applied to a rule, returns a Boolean and is able </w:t>
      </w:r>
      <w:r w:rsidR="00A57577">
        <w:rPr>
          <w:lang w:val="en-GB"/>
        </w:rPr>
        <w:t>to read and write the state of the game, due to the monad state.</w:t>
      </w:r>
    </w:p>
    <w:p w:rsidR="006C00F4" w:rsidRDefault="006C00F4">
      <w:pPr>
        <w:rPr>
          <w:lang w:val="en-GB"/>
        </w:rPr>
      </w:pPr>
    </w:p>
    <w:p w:rsidR="00674095" w:rsidRDefault="00674095">
      <w:pPr>
        <w:rPr>
          <w:lang w:val="en-GB"/>
        </w:rPr>
      </w:pPr>
      <w:r>
        <w:rPr>
          <w:lang w:val="en-GB"/>
        </w:rPr>
        <w:t xml:space="preserve">After being accepted, the rule is executed with the parameter ‘Nothing’. It can then change </w:t>
      </w:r>
      <w:r w:rsidR="00923CA6">
        <w:rPr>
          <w:lang w:val="en-GB"/>
        </w:rPr>
        <w:t>the game state.</w:t>
      </w:r>
    </w:p>
    <w:p w:rsidR="00923CA6" w:rsidRDefault="00923CA6">
      <w:pPr>
        <w:rPr>
          <w:lang w:val="en-GB"/>
        </w:rPr>
      </w:pPr>
    </w:p>
    <w:p w:rsidR="00674095" w:rsidRDefault="00923CA6">
      <w:pPr>
        <w:rPr>
          <w:lang w:val="en-GB"/>
        </w:rPr>
      </w:pPr>
      <w:r>
        <w:rPr>
          <w:lang w:val="en-GB"/>
        </w:rPr>
        <w:t>On a style note, the drawback of this implementation is that when executed after being accepted, the rule is passed with a Nothing argument, and the returned Boolean is dismissed, which is not very elegant.</w:t>
      </w:r>
    </w:p>
    <w:p w:rsidR="00923CA6" w:rsidRDefault="00923CA6">
      <w:pPr>
        <w:rPr>
          <w:lang w:val="en-GB"/>
        </w:rPr>
      </w:pPr>
    </w:p>
    <w:p w:rsidR="00923CA6" w:rsidRDefault="00923CA6">
      <w:pPr>
        <w:rPr>
          <w:lang w:val="en-GB"/>
        </w:rPr>
      </w:pPr>
    </w:p>
    <w:p w:rsidR="00A57577" w:rsidRDefault="00A57577">
      <w:pPr>
        <w:rPr>
          <w:lang w:val="en-GB"/>
        </w:rPr>
      </w:pPr>
      <w:r>
        <w:rPr>
          <w:lang w:val="en-GB"/>
        </w:rPr>
        <w:t>Alternative implementation:</w:t>
      </w:r>
    </w:p>
    <w:p w:rsidR="00A57577" w:rsidRDefault="00A57577">
      <w:pPr>
        <w:rPr>
          <w:lang w:val="en-GB"/>
        </w:rPr>
      </w:pPr>
      <w:r>
        <w:rPr>
          <w:lang w:val="en-GB"/>
        </w:rPr>
        <w:t xml:space="preserve">In order to clearly separate the </w:t>
      </w:r>
      <w:proofErr w:type="gramStart"/>
      <w:r>
        <w:rPr>
          <w:lang w:val="en-GB"/>
        </w:rPr>
        <w:t>meta</w:t>
      </w:r>
      <w:proofErr w:type="gramEnd"/>
      <w:r>
        <w:rPr>
          <w:lang w:val="en-GB"/>
        </w:rPr>
        <w:t xml:space="preserve"> rules</w:t>
      </w:r>
      <w:r w:rsidR="00923CA6">
        <w:rPr>
          <w:lang w:val="en-GB"/>
        </w:rPr>
        <w:t xml:space="preserve"> (rules that judges rules)</w:t>
      </w:r>
      <w:r>
        <w:rPr>
          <w:lang w:val="en-GB"/>
        </w:rPr>
        <w:t xml:space="preserve"> </w:t>
      </w:r>
      <w:r w:rsidR="001D4A1C">
        <w:rPr>
          <w:lang w:val="en-GB"/>
        </w:rPr>
        <w:t xml:space="preserve">from the </w:t>
      </w:r>
      <w:r w:rsidR="00923CA6">
        <w:rPr>
          <w:lang w:val="en-GB"/>
        </w:rPr>
        <w:t>normal</w:t>
      </w:r>
      <w:r w:rsidR="001D4A1C">
        <w:rPr>
          <w:lang w:val="en-GB"/>
        </w:rPr>
        <w:t xml:space="preserve"> rules</w:t>
      </w:r>
      <w:r w:rsidR="00923CA6">
        <w:rPr>
          <w:lang w:val="en-GB"/>
        </w:rPr>
        <w:t xml:space="preserve"> (rules that just change the game state</w:t>
      </w:r>
      <w:r w:rsidR="001D4A1C">
        <w:rPr>
          <w:lang w:val="en-GB"/>
        </w:rPr>
        <w:t>, we can do:</w:t>
      </w:r>
    </w:p>
    <w:p w:rsidR="001D4A1C" w:rsidRDefault="001D4A1C">
      <w:pPr>
        <w:rPr>
          <w:lang w:val="en-GB"/>
        </w:rPr>
      </w:pPr>
    </w:p>
    <w:p w:rsidR="001D4A1C" w:rsidRDefault="001D4A1C">
      <w:pPr>
        <w:rPr>
          <w:lang w:val="en-GB"/>
        </w:rPr>
      </w:pPr>
      <w:r>
        <w:rPr>
          <w:lang w:val="en-GB"/>
        </w:rPr>
        <w:t xml:space="preserve">Type </w:t>
      </w:r>
      <w:proofErr w:type="spellStart"/>
      <w:r>
        <w:rPr>
          <w:lang w:val="en-GB"/>
        </w:rPr>
        <w:t>Rule</w:t>
      </w:r>
      <w:r w:rsidR="00511B46">
        <w:rPr>
          <w:lang w:val="en-GB"/>
        </w:rPr>
        <w:t>Func</w:t>
      </w:r>
      <w:proofErr w:type="spellEnd"/>
      <w:r>
        <w:rPr>
          <w:lang w:val="en-GB"/>
        </w:rPr>
        <w:t xml:space="preserve"> = Either (</w:t>
      </w:r>
      <w:r w:rsidR="00923CA6">
        <w:rPr>
          <w:lang w:val="en-GB"/>
        </w:rPr>
        <w:t>Maybe Rule -&gt; State</w:t>
      </w:r>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r>
        <w:rPr>
          <w:lang w:val="en-GB"/>
        </w:rPr>
        <w:t xml:space="preserve">) (State </w:t>
      </w:r>
      <w:proofErr w:type="spellStart"/>
      <w:r>
        <w:rPr>
          <w:lang w:val="en-GB"/>
        </w:rPr>
        <w:t>GameState</w:t>
      </w:r>
      <w:proofErr w:type="spellEnd"/>
      <w:r>
        <w:rPr>
          <w:lang w:val="en-GB"/>
        </w:rPr>
        <w:t>)</w:t>
      </w:r>
    </w:p>
    <w:p w:rsidR="00A57577" w:rsidRDefault="00A57577">
      <w:pPr>
        <w:rPr>
          <w:lang w:val="en-GB"/>
        </w:rPr>
      </w:pPr>
    </w:p>
    <w:p w:rsidR="00674095" w:rsidRDefault="00674095">
      <w:pPr>
        <w:rPr>
          <w:lang w:val="en-GB"/>
        </w:rPr>
      </w:pPr>
      <w:r>
        <w:rPr>
          <w:lang w:val="en-GB"/>
        </w:rPr>
        <w:t xml:space="preserve">This implementation has the advantage to get rid of the parameter if the rule is not a </w:t>
      </w:r>
      <w:proofErr w:type="gramStart"/>
      <w:r>
        <w:rPr>
          <w:lang w:val="en-GB"/>
        </w:rPr>
        <w:t>meta</w:t>
      </w:r>
      <w:proofErr w:type="gramEnd"/>
      <w:r>
        <w:rPr>
          <w:lang w:val="en-GB"/>
        </w:rPr>
        <w:t xml:space="preserve"> rule. Thus, it’s a little more elegant </w:t>
      </w:r>
      <w:r w:rsidR="00923CA6">
        <w:rPr>
          <w:lang w:val="en-GB"/>
        </w:rPr>
        <w:t>for</w:t>
      </w:r>
      <w:r>
        <w:rPr>
          <w:lang w:val="en-GB"/>
        </w:rPr>
        <w:t xml:space="preserve"> the execution. However</w:t>
      </w:r>
      <w:r w:rsidR="001F6D9D">
        <w:rPr>
          <w:lang w:val="en-GB"/>
        </w:rPr>
        <w:t>, the type is more complex and redundant.</w:t>
      </w:r>
    </w:p>
    <w:p w:rsidR="00674095" w:rsidRDefault="00674095">
      <w:pPr>
        <w:rPr>
          <w:lang w:val="en-GB"/>
        </w:rPr>
      </w:pPr>
    </w:p>
    <w:p w:rsidR="001F6D9D" w:rsidRDefault="001F6D9D" w:rsidP="001F6D9D">
      <w:pPr>
        <w:pStyle w:val="Heading1"/>
        <w:rPr>
          <w:lang w:val="en-GB"/>
        </w:rPr>
      </w:pPr>
      <w:r>
        <w:rPr>
          <w:lang w:val="en-GB"/>
        </w:rPr>
        <w:t>Examples</w:t>
      </w:r>
    </w:p>
    <w:p w:rsidR="001F6D9D" w:rsidRDefault="001F6D9D" w:rsidP="001F6D9D">
      <w:pPr>
        <w:rPr>
          <w:lang w:val="en-GB"/>
        </w:rPr>
      </w:pPr>
    </w:p>
    <w:p w:rsidR="000470D8" w:rsidRPr="00AD765C" w:rsidRDefault="000470D8" w:rsidP="000470D8">
      <w:pPr>
        <w:rPr>
          <w:lang w:val="en-GB"/>
        </w:rPr>
      </w:pPr>
    </w:p>
    <w:p w:rsidR="000470D8" w:rsidRDefault="000470D8" w:rsidP="000470D8">
      <w:pPr>
        <w:pStyle w:val="ListParagraph"/>
        <w:numPr>
          <w:ilvl w:val="0"/>
          <w:numId w:val="18"/>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0470D8" w:rsidRDefault="000470D8" w:rsidP="000470D8">
      <w:pPr>
        <w:rPr>
          <w:lang w:val="en-GB"/>
        </w:rPr>
      </w:pPr>
      <w:proofErr w:type="gramStart"/>
      <w:r>
        <w:rPr>
          <w:lang w:val="en-GB"/>
        </w:rPr>
        <w:t>Impossible.</w:t>
      </w:r>
      <w:proofErr w:type="gramEnd"/>
    </w:p>
    <w:p w:rsidR="000470D8" w:rsidRPr="000470D8" w:rsidRDefault="000470D8" w:rsidP="000470D8">
      <w:pPr>
        <w:rPr>
          <w:lang w:val="en-GB"/>
        </w:rPr>
      </w:pPr>
    </w:p>
    <w:p w:rsidR="000470D8" w:rsidRDefault="000470D8" w:rsidP="000470D8">
      <w:pPr>
        <w:pStyle w:val="ListParagraph"/>
        <w:numPr>
          <w:ilvl w:val="0"/>
          <w:numId w:val="18"/>
        </w:numPr>
        <w:rPr>
          <w:lang w:val="en-GB"/>
        </w:rPr>
      </w:pPr>
      <w:r>
        <w:rPr>
          <w:lang w:val="en-GB"/>
        </w:rPr>
        <w:t>The rule number 1</w:t>
      </w:r>
      <w:r w:rsidRPr="00AD765C">
        <w:rPr>
          <w:lang w:val="en-GB"/>
        </w:rPr>
        <w:t xml:space="preserve"> is abrogated.</w:t>
      </w:r>
    </w:p>
    <w:p w:rsidR="000470D8" w:rsidRDefault="000470D8" w:rsidP="000470D8">
      <w:pPr>
        <w:rPr>
          <w:lang w:val="en-GB"/>
        </w:rPr>
      </w:pPr>
      <w:r>
        <w:rPr>
          <w:lang w:val="en-GB"/>
        </w:rPr>
        <w:t xml:space="preserve">rule2 </w:t>
      </w:r>
      <w:r w:rsidR="00E461D6">
        <w:rPr>
          <w:lang w:val="en-GB"/>
        </w:rPr>
        <w:t xml:space="preserve">_ </w:t>
      </w:r>
      <w:r>
        <w:rPr>
          <w:lang w:val="en-GB"/>
        </w:rPr>
        <w:t xml:space="preserve">= </w:t>
      </w:r>
      <w:r w:rsidR="00E461D6">
        <w:rPr>
          <w:lang w:val="en-GB"/>
        </w:rPr>
        <w:t>do</w:t>
      </w:r>
    </w:p>
    <w:p w:rsidR="00E461D6" w:rsidRDefault="00E461D6" w:rsidP="000470D8">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0470D8">
      <w:pPr>
        <w:rPr>
          <w:lang w:val="en-GB"/>
        </w:rPr>
      </w:pPr>
      <w:r>
        <w:rPr>
          <w:lang w:val="en-GB"/>
        </w:rPr>
        <w:tab/>
      </w:r>
      <w:proofErr w:type="gramStart"/>
      <w:r>
        <w:rPr>
          <w:lang w:val="en-GB"/>
        </w:rPr>
        <w:t>store</w:t>
      </w:r>
      <w:proofErr w:type="gramEnd"/>
      <w:r>
        <w:rPr>
          <w:lang w:val="en-GB"/>
        </w:rPr>
        <w:t xml:space="preserve"> </w:t>
      </w:r>
      <w:proofErr w:type="spellStart"/>
      <w:r>
        <w:rPr>
          <w:lang w:val="en-GB"/>
        </w:rPr>
        <w:t>activeRules</w:t>
      </w:r>
      <w:proofErr w:type="spellEnd"/>
      <w:r>
        <w:rPr>
          <w:lang w:val="en-GB"/>
        </w:rPr>
        <w:t xml:space="preserve"> (tail </w:t>
      </w:r>
      <w:proofErr w:type="spellStart"/>
      <w:r>
        <w:rPr>
          <w:lang w:val="en-GB"/>
        </w:rPr>
        <w:t>rs</w:t>
      </w:r>
      <w:proofErr w:type="spellEnd"/>
      <w:r>
        <w:rPr>
          <w:lang w:val="en-GB"/>
        </w:rPr>
        <w:t xml:space="preserve">) </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sidRPr="00AD765C">
        <w:rPr>
          <w:lang w:val="en-GB"/>
        </w:rPr>
        <w:t>A rule mustn’t suppress another rule.</w:t>
      </w:r>
    </w:p>
    <w:p w:rsidR="00E461D6" w:rsidRDefault="00E461D6" w:rsidP="00E461D6">
      <w:pPr>
        <w:rPr>
          <w:lang w:val="en-GB"/>
        </w:rPr>
      </w:pPr>
    </w:p>
    <w:p w:rsidR="00E461D6" w:rsidRDefault="00E461D6" w:rsidP="00E461D6">
      <w:pPr>
        <w:rPr>
          <w:lang w:val="en-GB"/>
        </w:rPr>
      </w:pPr>
      <w:proofErr w:type="gramStart"/>
      <w:r>
        <w:rPr>
          <w:lang w:val="en-GB"/>
        </w:rPr>
        <w:t>rule3</w:t>
      </w:r>
      <w:proofErr w:type="gramEnd"/>
      <w:r>
        <w:rPr>
          <w:lang w:val="en-GB"/>
        </w:rPr>
        <w:t xml:space="preserve"> r = do</w:t>
      </w:r>
    </w:p>
    <w:p w:rsidR="00E461D6" w:rsidRDefault="00E461D6" w:rsidP="00E461D6">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E461D6">
      <w:pPr>
        <w:ind w:firstLine="708"/>
        <w:rPr>
          <w:lang w:val="en-GB"/>
        </w:rPr>
      </w:pPr>
      <w:proofErr w:type="gramStart"/>
      <w:r>
        <w:rPr>
          <w:lang w:val="en-GB"/>
        </w:rPr>
        <w:t>return</w:t>
      </w:r>
      <w:proofErr w:type="gramEnd"/>
      <w:r>
        <w:rPr>
          <w:lang w:val="en-GB"/>
        </w:rPr>
        <w:t xml:space="preserve"> and (map r </w:t>
      </w:r>
      <w:proofErr w:type="spellStart"/>
      <w:r>
        <w:rPr>
          <w:lang w:val="en-GB"/>
        </w:rPr>
        <w:t>rs</w:t>
      </w:r>
      <w:proofErr w:type="spellEnd"/>
      <w:r>
        <w:rPr>
          <w:lang w:val="en-GB"/>
        </w:rPr>
        <w:t>)</w:t>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 xml:space="preserve">A rule must be voted </w:t>
      </w:r>
      <w:r>
        <w:rPr>
          <w:lang w:val="en-GB"/>
        </w:rPr>
        <w:t xml:space="preserve">at the </w:t>
      </w:r>
      <w:r w:rsidRPr="00AD765C">
        <w:rPr>
          <w:lang w:val="en-GB"/>
        </w:rPr>
        <w:t>unanimity by the players.</w:t>
      </w:r>
    </w:p>
    <w:p w:rsidR="00E461D6" w:rsidRDefault="00E461D6" w:rsidP="00E461D6">
      <w:pPr>
        <w:rPr>
          <w:lang w:val="en-GB"/>
        </w:rPr>
      </w:pPr>
    </w:p>
    <w:p w:rsidR="00E461D6" w:rsidRDefault="00E461D6" w:rsidP="00E461D6">
      <w:pPr>
        <w:rPr>
          <w:lang w:val="en-GB"/>
        </w:rPr>
      </w:pPr>
      <w:proofErr w:type="gramStart"/>
      <w:r>
        <w:rPr>
          <w:lang w:val="en-GB"/>
        </w:rPr>
        <w:t>rule4</w:t>
      </w:r>
      <w:proofErr w:type="gramEnd"/>
      <w:r>
        <w:rPr>
          <w:lang w:val="en-GB"/>
        </w:rPr>
        <w:t xml:space="preserve"> r = do</w:t>
      </w:r>
    </w:p>
    <w:p w:rsidR="00E461D6" w:rsidRDefault="00E461D6" w:rsidP="00E461D6">
      <w:pPr>
        <w:rPr>
          <w:lang w:val="en-GB"/>
        </w:rPr>
      </w:pPr>
      <w:r>
        <w:rPr>
          <w:lang w:val="en-GB"/>
        </w:rPr>
        <w:tab/>
      </w:r>
      <w:proofErr w:type="gramStart"/>
      <w:r>
        <w:rPr>
          <w:lang w:val="en-GB"/>
        </w:rPr>
        <w:t>results</w:t>
      </w:r>
      <w:proofErr w:type="gramEnd"/>
      <w:r>
        <w:rPr>
          <w:lang w:val="en-GB"/>
        </w:rPr>
        <w:t xml:space="preserve"> &lt;- </w:t>
      </w:r>
      <w:proofErr w:type="spellStart"/>
      <w:r>
        <w:rPr>
          <w:lang w:val="en-GB"/>
        </w:rPr>
        <w:t>MapM</w:t>
      </w:r>
      <w:proofErr w:type="spellEnd"/>
      <w:r>
        <w:rPr>
          <w:lang w:val="en-GB"/>
        </w:rPr>
        <w:t xml:space="preserve"> $ Input (“Vote for rule number “ ++ </w:t>
      </w:r>
      <w:proofErr w:type="spellStart"/>
      <w:r>
        <w:rPr>
          <w:lang w:val="en-GB"/>
        </w:rPr>
        <w:t>ruleNumber</w:t>
      </w:r>
      <w:proofErr w:type="spellEnd"/>
      <w:r>
        <w:rPr>
          <w:lang w:val="en-GB"/>
        </w:rPr>
        <w:t xml:space="preserve"> r)  [“Yes”, “No”] </w:t>
      </w:r>
      <w:proofErr w:type="spellStart"/>
      <w:r>
        <w:rPr>
          <w:lang w:val="en-GB"/>
        </w:rPr>
        <w:t>playerList</w:t>
      </w:r>
      <w:proofErr w:type="spellEnd"/>
    </w:p>
    <w:p w:rsidR="00E461D6" w:rsidRPr="00E461D6" w:rsidRDefault="00E461D6" w:rsidP="00E461D6">
      <w:pPr>
        <w:rPr>
          <w:b/>
          <w:lang w:val="en-GB"/>
        </w:rPr>
      </w:pPr>
      <w:r>
        <w:rPr>
          <w:lang w:val="en-GB"/>
        </w:rPr>
        <w:tab/>
      </w:r>
      <w:proofErr w:type="gramStart"/>
      <w:r>
        <w:rPr>
          <w:lang w:val="en-GB"/>
        </w:rPr>
        <w:t>return</w:t>
      </w:r>
      <w:proofErr w:type="gramEnd"/>
      <w:r>
        <w:rPr>
          <w:lang w:val="en-GB"/>
        </w:rPr>
        <w:t xml:space="preserve"> and </w:t>
      </w:r>
      <w:r w:rsidR="00FB51A3">
        <w:rPr>
          <w:lang w:val="en-GB"/>
        </w:rPr>
        <w:t>results</w:t>
      </w:r>
    </w:p>
    <w:p w:rsidR="00E461D6" w:rsidRPr="00E461D6" w:rsidRDefault="00E461D6" w:rsidP="00E461D6">
      <w:pPr>
        <w:rPr>
          <w:b/>
          <w:lang w:val="en-GB"/>
        </w:rPr>
      </w:pPr>
      <w:r w:rsidRPr="00E461D6">
        <w:rPr>
          <w:b/>
          <w:lang w:val="en-GB"/>
        </w:rPr>
        <w:tab/>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A new currency is created: the ECU. Every player as a bank account in ECU.</w:t>
      </w:r>
    </w:p>
    <w:p w:rsidR="00FB51A3" w:rsidRDefault="00FB51A3" w:rsidP="00FB51A3">
      <w:pPr>
        <w:rPr>
          <w:lang w:val="en-GB"/>
        </w:rPr>
      </w:pPr>
    </w:p>
    <w:p w:rsidR="00FB51A3" w:rsidRDefault="00FB51A3" w:rsidP="00FB51A3">
      <w:pPr>
        <w:rPr>
          <w:lang w:val="en-GB"/>
        </w:rPr>
      </w:pPr>
    </w:p>
    <w:p w:rsidR="00FB51A3" w:rsidRPr="00FB51A3" w:rsidRDefault="00FB51A3" w:rsidP="00FB51A3">
      <w:pPr>
        <w:rPr>
          <w:lang w:val="en-GB"/>
        </w:rPr>
      </w:pPr>
    </w:p>
    <w:p w:rsidR="000470D8" w:rsidRPr="00AD765C" w:rsidRDefault="000470D8" w:rsidP="000470D8">
      <w:pPr>
        <w:pStyle w:val="ListParagraph"/>
        <w:numPr>
          <w:ilvl w:val="0"/>
          <w:numId w:val="18"/>
        </w:numPr>
        <w:rPr>
          <w:lang w:val="en-GB"/>
        </w:rPr>
      </w:pPr>
      <w:r w:rsidRPr="00AD765C">
        <w:rPr>
          <w:lang w:val="en-GB"/>
        </w:rPr>
        <w:t>The players wins 1 ECU by rule proposed and 5 ECU by rules accepted.</w:t>
      </w:r>
    </w:p>
    <w:p w:rsidR="000470D8" w:rsidRPr="00AD765C" w:rsidRDefault="000470D8" w:rsidP="000470D8">
      <w:pPr>
        <w:pStyle w:val="ListParagraph"/>
        <w:numPr>
          <w:ilvl w:val="0"/>
          <w:numId w:val="18"/>
        </w:numPr>
        <w:rPr>
          <w:lang w:val="en-GB"/>
        </w:rPr>
      </w:pPr>
      <w:r w:rsidRPr="00AD765C">
        <w:rPr>
          <w:lang w:val="en-GB"/>
        </w:rPr>
        <w:t>With X ECU the players can buy</w:t>
      </w:r>
      <w:r>
        <w:rPr>
          <w:lang w:val="en-GB"/>
        </w:rPr>
        <w:t xml:space="preserve"> some powers</w:t>
      </w:r>
      <w:r w:rsidRPr="00AD765C">
        <w:rPr>
          <w:lang w:val="en-GB"/>
        </w:rPr>
        <w:t>…</w:t>
      </w:r>
    </w:p>
    <w:p w:rsidR="000470D8" w:rsidRPr="00AD765C" w:rsidRDefault="000470D8" w:rsidP="000470D8">
      <w:pPr>
        <w:pStyle w:val="ListParagraph"/>
        <w:numPr>
          <w:ilvl w:val="0"/>
          <w:numId w:val="18"/>
        </w:numPr>
        <w:rPr>
          <w:lang w:val="en-GB"/>
        </w:rPr>
      </w:pPr>
      <w:r w:rsidRPr="00AD765C">
        <w:rPr>
          <w:lang w:val="en-GB"/>
        </w:rPr>
        <w:t>The rules must be named. The names have the form RI1, RI2…</w:t>
      </w:r>
    </w:p>
    <w:p w:rsidR="000470D8" w:rsidRPr="00AD765C" w:rsidRDefault="000470D8" w:rsidP="000470D8">
      <w:pPr>
        <w:pStyle w:val="ListParagraph"/>
        <w:numPr>
          <w:ilvl w:val="0"/>
          <w:numId w:val="18"/>
        </w:numPr>
        <w:rPr>
          <w:lang w:val="en-GB"/>
        </w:rPr>
      </w:pPr>
      <w:r w:rsidRPr="00AD765C">
        <w:rPr>
          <w:lang w:val="en-GB"/>
        </w:rPr>
        <w:t>A player cannot propose more than two rules at once.</w:t>
      </w:r>
    </w:p>
    <w:p w:rsidR="000470D8" w:rsidRDefault="000470D8" w:rsidP="000470D8">
      <w:pPr>
        <w:pStyle w:val="ListParagraph"/>
        <w:numPr>
          <w:ilvl w:val="0"/>
          <w:numId w:val="18"/>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0470D8" w:rsidRPr="00AD765C" w:rsidRDefault="000470D8" w:rsidP="000470D8">
      <w:pPr>
        <w:pStyle w:val="ListParagraph"/>
        <w:numPr>
          <w:ilvl w:val="0"/>
          <w:numId w:val="18"/>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0470D8" w:rsidRPr="00AD765C" w:rsidRDefault="000470D8" w:rsidP="000470D8">
      <w:pPr>
        <w:pStyle w:val="ListParagraph"/>
        <w:numPr>
          <w:ilvl w:val="0"/>
          <w:numId w:val="18"/>
        </w:numPr>
        <w:rPr>
          <w:lang w:val="en-GB"/>
        </w:rPr>
      </w:pPr>
      <w:r>
        <w:rPr>
          <w:lang w:val="en-GB"/>
        </w:rPr>
        <w:t>The democracy</w:t>
      </w:r>
      <w:r w:rsidRPr="00AD765C">
        <w:rPr>
          <w:lang w:val="en-GB"/>
        </w:rPr>
        <w:t xml:space="preserve"> is abolished. God save the King, Player #</w:t>
      </w:r>
      <w:proofErr w:type="gramStart"/>
      <w:r w:rsidRPr="00AD765C">
        <w:rPr>
          <w:lang w:val="en-GB"/>
        </w:rPr>
        <w:t>2 !</w:t>
      </w:r>
      <w:proofErr w:type="gramEnd"/>
    </w:p>
    <w:p w:rsidR="000470D8" w:rsidRPr="00AD765C" w:rsidRDefault="000470D8" w:rsidP="000470D8">
      <w:pPr>
        <w:pStyle w:val="ListParagraph"/>
        <w:numPr>
          <w:ilvl w:val="0"/>
          <w:numId w:val="18"/>
        </w:numPr>
        <w:rPr>
          <w:lang w:val="en-GB"/>
        </w:rPr>
      </w:pPr>
      <w:r w:rsidRPr="00AD765C">
        <w:rPr>
          <w:lang w:val="en-GB"/>
        </w:rPr>
        <w:t>The laws must be approved by the King.</w:t>
      </w:r>
    </w:p>
    <w:p w:rsidR="000470D8" w:rsidRPr="00AD765C" w:rsidRDefault="000470D8" w:rsidP="000470D8">
      <w:pPr>
        <w:pStyle w:val="ListParagraph"/>
        <w:numPr>
          <w:ilvl w:val="0"/>
          <w:numId w:val="18"/>
        </w:numPr>
        <w:rPr>
          <w:lang w:val="en-GB"/>
        </w:rPr>
      </w:pPr>
      <w:r w:rsidRPr="00AD765C">
        <w:rPr>
          <w:lang w:val="en-GB"/>
        </w:rPr>
        <w:t>The King can be overthrown if a referendum is thrown and won against him, with a</w:t>
      </w:r>
      <w:r>
        <w:rPr>
          <w:lang w:val="en-GB"/>
        </w:rPr>
        <w:t>n</w:t>
      </w:r>
      <w:r w:rsidRPr="00AD765C">
        <w:rPr>
          <w:lang w:val="en-GB"/>
        </w:rPr>
        <w:t xml:space="preserve"> absolute majority of the players.</w:t>
      </w:r>
    </w:p>
    <w:p w:rsidR="000470D8" w:rsidRPr="00AD765C" w:rsidRDefault="000470D8" w:rsidP="000470D8">
      <w:pPr>
        <w:pStyle w:val="ListParagraph"/>
        <w:numPr>
          <w:ilvl w:val="0"/>
          <w:numId w:val="18"/>
        </w:numPr>
        <w:rPr>
          <w:lang w:val="en-GB"/>
        </w:rPr>
      </w:pPr>
      <w:r w:rsidRPr="00AD765C">
        <w:rPr>
          <w:lang w:val="en-GB"/>
        </w:rPr>
        <w:t>This rule must be executed once and suppressed.</w:t>
      </w:r>
    </w:p>
    <w:p w:rsidR="000470D8" w:rsidRPr="00AD765C" w:rsidRDefault="000470D8" w:rsidP="000470D8">
      <w:pPr>
        <w:pStyle w:val="ListParagraph"/>
        <w:numPr>
          <w:ilvl w:val="0"/>
          <w:numId w:val="18"/>
        </w:numPr>
        <w:rPr>
          <w:lang w:val="en-GB"/>
        </w:rPr>
      </w:pPr>
      <w:r w:rsidRPr="00AD765C">
        <w:rPr>
          <w:lang w:val="en-GB"/>
        </w:rPr>
        <w:t>The player 1 cannot propose new rules.</w:t>
      </w:r>
    </w:p>
    <w:p w:rsidR="000470D8" w:rsidRPr="00AD765C" w:rsidRDefault="000470D8" w:rsidP="000470D8">
      <w:pPr>
        <w:pStyle w:val="ListParagraph"/>
        <w:numPr>
          <w:ilvl w:val="0"/>
          <w:numId w:val="18"/>
        </w:numPr>
        <w:rPr>
          <w:lang w:val="en-GB"/>
        </w:rPr>
      </w:pPr>
      <w:r w:rsidRPr="00AD765C">
        <w:rPr>
          <w:lang w:val="en-GB"/>
        </w:rPr>
        <w:t>The rules 1 to 10 cannot be suppressed.</w:t>
      </w:r>
    </w:p>
    <w:p w:rsidR="000470D8" w:rsidRPr="00AD765C" w:rsidRDefault="000470D8" w:rsidP="000470D8">
      <w:pPr>
        <w:pStyle w:val="ListParagraph"/>
        <w:numPr>
          <w:ilvl w:val="0"/>
          <w:numId w:val="18"/>
        </w:numPr>
        <w:rPr>
          <w:lang w:val="en-GB"/>
        </w:rPr>
      </w:pPr>
      <w:r w:rsidRPr="00AD765C">
        <w:rPr>
          <w:lang w:val="en-GB"/>
        </w:rPr>
        <w:t>The player #1 must sing a song out loud.</w:t>
      </w:r>
    </w:p>
    <w:p w:rsidR="000470D8" w:rsidRPr="00AD765C" w:rsidRDefault="000470D8" w:rsidP="000470D8">
      <w:pPr>
        <w:rPr>
          <w:lang w:val="en-GB"/>
        </w:rPr>
      </w:pPr>
    </w:p>
    <w:p w:rsidR="001F6D9D" w:rsidRPr="001F6D9D" w:rsidRDefault="001F6D9D" w:rsidP="001F6D9D">
      <w:pPr>
        <w:rPr>
          <w:lang w:val="en-GB"/>
        </w:rPr>
      </w:pPr>
    </w:p>
    <w:p w:rsidR="000D40F3" w:rsidRPr="00AD765C" w:rsidRDefault="0009702C">
      <w:pPr>
        <w:pStyle w:val="Heading1"/>
        <w:rPr>
          <w:lang w:val="en-GB"/>
        </w:rPr>
      </w:pPr>
      <w:r w:rsidRPr="00AD765C">
        <w:rPr>
          <w:lang w:val="en-GB"/>
        </w:rPr>
        <w:t>Impl</w:t>
      </w:r>
      <w:r w:rsidR="001F6D9D">
        <w:rPr>
          <w:lang w:val="en-GB"/>
        </w:rPr>
        <w:t>e</w:t>
      </w:r>
      <w:r w:rsidRPr="00AD765C">
        <w:rPr>
          <w:lang w:val="en-GB"/>
        </w:rPr>
        <w:t>mentation</w:t>
      </w:r>
    </w:p>
    <w:p w:rsidR="000D40F3" w:rsidRPr="00AD765C" w:rsidRDefault="000D40F3">
      <w:pPr>
        <w:autoSpaceDE w:val="0"/>
        <w:rPr>
          <w:rFonts w:ascii="Courier New" w:hAnsi="Courier New" w:cs="Courier New"/>
          <w:sz w:val="20"/>
          <w:szCs w:val="20"/>
          <w:lang w:val="en-GB"/>
        </w:rPr>
      </w:pPr>
    </w:p>
    <w:p w:rsidR="000D40F3" w:rsidRPr="00AD765C" w:rsidRDefault="000D40F3">
      <w:pPr>
        <w:autoSpaceDE w:val="0"/>
        <w:rPr>
          <w:rFonts w:ascii="Courier New" w:hAnsi="Courier New" w:cs="Courier New"/>
          <w:sz w:val="20"/>
          <w:szCs w:val="20"/>
          <w:lang w:val="en-GB"/>
        </w:rPr>
      </w:pPr>
    </w:p>
    <w:p w:rsidR="00393563" w:rsidRDefault="00393563" w:rsidP="00393563">
      <w:pPr>
        <w:pStyle w:val="Heading1"/>
        <w:rPr>
          <w:lang w:val="en-GB"/>
        </w:rPr>
      </w:pPr>
      <w:r>
        <w:rPr>
          <w:lang w:val="en-GB"/>
        </w:rPr>
        <w:t>References</w:t>
      </w:r>
    </w:p>
    <w:p w:rsidR="00393563" w:rsidRDefault="00393563" w:rsidP="00393563">
      <w:pPr>
        <w:rPr>
          <w:lang w:val="en-GB"/>
        </w:rPr>
      </w:pPr>
    </w:p>
    <w:p w:rsidR="00023B93" w:rsidRDefault="00023B93" w:rsidP="00393563">
      <w:pPr>
        <w:rPr>
          <w:lang w:val="en-GB"/>
        </w:rPr>
      </w:pPr>
      <w:r>
        <w:rPr>
          <w:lang w:val="en-GB"/>
        </w:rPr>
        <w:t xml:space="preserve">[1] </w:t>
      </w:r>
      <w:hyperlink r:id="rId5" w:history="1">
        <w:r w:rsidRPr="0042192C">
          <w:rPr>
            <w:rStyle w:val="Hyperlink"/>
            <w:lang w:val="en-GB"/>
          </w:rPr>
          <w:t>http://www.earlham.edu/~peters/nomic.htm</w:t>
        </w:r>
      </w:hyperlink>
    </w:p>
    <w:p w:rsidR="00023B93" w:rsidRDefault="00023B93" w:rsidP="00393563">
      <w:pPr>
        <w:rPr>
          <w:lang w:val="en-GB"/>
        </w:rPr>
      </w:pPr>
      <w:r>
        <w:rPr>
          <w:lang w:val="en-GB"/>
        </w:rPr>
        <w:t xml:space="preserve">[2] </w:t>
      </w:r>
      <w:hyperlink r:id="rId6" w:history="1">
        <w:r w:rsidRPr="0042192C">
          <w:rPr>
            <w:rStyle w:val="Hyperlink"/>
            <w:lang w:val="en-GB"/>
          </w:rPr>
          <w:t>http://en.wikipedia.org/wiki/Nomic</w:t>
        </w:r>
      </w:hyperlink>
    </w:p>
    <w:p w:rsidR="00023B93" w:rsidRDefault="00023B93" w:rsidP="00393563">
      <w:pPr>
        <w:rPr>
          <w:lang w:val="en-GB"/>
        </w:rPr>
      </w:pPr>
    </w:p>
    <w:p w:rsidR="00393563" w:rsidRPr="00AD765C" w:rsidRDefault="00393563" w:rsidP="00393563">
      <w:pPr>
        <w:numPr>
          <w:ilvl w:val="0"/>
          <w:numId w:val="6"/>
        </w:numPr>
        <w:rPr>
          <w:lang w:val="en-GB"/>
        </w:rPr>
      </w:pPr>
      <w:r w:rsidRPr="00AD765C">
        <w:rPr>
          <w:lang w:val="en-GB"/>
        </w:rPr>
        <w:t>How to mock a mocking bird</w:t>
      </w:r>
    </w:p>
    <w:p w:rsidR="00393563" w:rsidRPr="00AD765C" w:rsidRDefault="00393563" w:rsidP="00393563">
      <w:pPr>
        <w:numPr>
          <w:ilvl w:val="0"/>
          <w:numId w:val="6"/>
        </w:numPr>
        <w:rPr>
          <w:lang w:val="en-GB"/>
        </w:rPr>
      </w:pPr>
      <w:r w:rsidRPr="00AD765C">
        <w:rPr>
          <w:lang w:val="en-GB"/>
        </w:rPr>
        <w:t>Atoms</w:t>
      </w:r>
    </w:p>
    <w:p w:rsidR="00393563" w:rsidRPr="00AD765C" w:rsidRDefault="00393563" w:rsidP="00393563">
      <w:pPr>
        <w:numPr>
          <w:ilvl w:val="0"/>
          <w:numId w:val="6"/>
        </w:numPr>
        <w:rPr>
          <w:lang w:val="en-GB"/>
        </w:rPr>
      </w:pPr>
      <w:r w:rsidRPr="00AD765C">
        <w:rPr>
          <w:lang w:val="en-GB"/>
        </w:rPr>
        <w:t xml:space="preserve">Financial </w:t>
      </w:r>
      <w:proofErr w:type="spellStart"/>
      <w:r w:rsidRPr="00AD765C">
        <w:rPr>
          <w:lang w:val="en-GB"/>
        </w:rPr>
        <w:t>haskell</w:t>
      </w:r>
      <w:proofErr w:type="spellEnd"/>
      <w:r w:rsidRPr="00AD765C">
        <w:rPr>
          <w:lang w:val="en-GB"/>
        </w:rPr>
        <w:t xml:space="preserve"> by S. P. Jones</w:t>
      </w:r>
    </w:p>
    <w:p w:rsidR="0009702C" w:rsidRPr="00AD765C" w:rsidRDefault="0009702C">
      <w:pPr>
        <w:rPr>
          <w:lang w:val="en-GB"/>
        </w:rPr>
      </w:pPr>
    </w:p>
    <w:sectPr w:rsidR="0009702C" w:rsidRPr="00AD765C" w:rsidSect="000D40F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DejaVu Sans">
    <w:panose1 w:val="020B0606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555D56"/>
    <w:multiLevelType w:val="hybridMultilevel"/>
    <w:tmpl w:val="F3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7">
    <w:nsid w:val="07A15A54"/>
    <w:multiLevelType w:val="hybridMultilevel"/>
    <w:tmpl w:val="38A2F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2E4467E"/>
    <w:multiLevelType w:val="hybridMultilevel"/>
    <w:tmpl w:val="9A88DBD6"/>
    <w:lvl w:ilvl="0" w:tplc="3CA01F6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9">
    <w:nsid w:val="4E4F712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286A64"/>
    <w:multiLevelType w:val="hybridMultilevel"/>
    <w:tmpl w:val="7F9AB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1">
    <w:nsid w:val="53D556FB"/>
    <w:multiLevelType w:val="hybridMultilevel"/>
    <w:tmpl w:val="3D08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2">
    <w:nsid w:val="57C6205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0"/>
  </w:num>
  <w:num w:numId="9">
    <w:abstractNumId w:val="6"/>
  </w:num>
  <w:num w:numId="10">
    <w:abstractNumId w:val="7"/>
  </w:num>
  <w:num w:numId="11">
    <w:abstractNumId w:val="0"/>
  </w:num>
  <w:num w:numId="12">
    <w:abstractNumId w:val="0"/>
  </w:num>
  <w:num w:numId="13">
    <w:abstractNumId w:val="11"/>
  </w:num>
  <w:num w:numId="14">
    <w:abstractNumId w:val="0"/>
  </w:num>
  <w:num w:numId="15">
    <w:abstractNumId w:val="8"/>
  </w:num>
  <w:num w:numId="16">
    <w:abstractNumId w:val="0"/>
  </w:num>
  <w:num w:numId="17">
    <w:abstractNumId w:va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E49C9"/>
    <w:rsid w:val="00023B93"/>
    <w:rsid w:val="000470D8"/>
    <w:rsid w:val="0009702C"/>
    <w:rsid w:val="000D40F3"/>
    <w:rsid w:val="00156DD9"/>
    <w:rsid w:val="001D4A1C"/>
    <w:rsid w:val="001E093B"/>
    <w:rsid w:val="001F6D9D"/>
    <w:rsid w:val="002250DF"/>
    <w:rsid w:val="00240A6B"/>
    <w:rsid w:val="00281FE9"/>
    <w:rsid w:val="003474A0"/>
    <w:rsid w:val="00365148"/>
    <w:rsid w:val="00393563"/>
    <w:rsid w:val="003A59F1"/>
    <w:rsid w:val="004A2B58"/>
    <w:rsid w:val="00511B46"/>
    <w:rsid w:val="005A634F"/>
    <w:rsid w:val="00654CD9"/>
    <w:rsid w:val="00665B3C"/>
    <w:rsid w:val="00674095"/>
    <w:rsid w:val="006C00F4"/>
    <w:rsid w:val="00724103"/>
    <w:rsid w:val="007B1B3C"/>
    <w:rsid w:val="007E49C9"/>
    <w:rsid w:val="008F0B56"/>
    <w:rsid w:val="00923CA6"/>
    <w:rsid w:val="00963AD2"/>
    <w:rsid w:val="00A57577"/>
    <w:rsid w:val="00A61A04"/>
    <w:rsid w:val="00AC3CD5"/>
    <w:rsid w:val="00AD765C"/>
    <w:rsid w:val="00B53757"/>
    <w:rsid w:val="00BA54EC"/>
    <w:rsid w:val="00CF5FD4"/>
    <w:rsid w:val="00D56053"/>
    <w:rsid w:val="00E461D6"/>
    <w:rsid w:val="00ED1576"/>
    <w:rsid w:val="00EE12C0"/>
    <w:rsid w:val="00EE7DEE"/>
    <w:rsid w:val="00F02069"/>
    <w:rsid w:val="00FA14A8"/>
    <w:rsid w:val="00FB51A3"/>
    <w:rsid w:val="00FD6A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fillcolor="white" stroke="f">
      <v:fill color="white"/>
      <v:stroke on="f"/>
    </o:shapedefaults>
    <o:shapelayout v:ext="edit">
      <o:idmap v:ext="edit" data="1"/>
      <o:rules v:ext="edit">
        <o:r id="V:Rule14" type="connector" idref="#_x0000_s1047"/>
        <o:r id="V:Rule15" type="connector" idref="#_x0000_s1030"/>
        <o:r id="V:Rule16" type="connector" idref="#_x0000_s1039"/>
        <o:r id="V:Rule17" type="connector" idref="#_x0000_s1037"/>
        <o:r id="V:Rule18" type="connector" idref="#_x0000_s1058"/>
        <o:r id="V:Rule19" type="connector" idref="#_x0000_s1053"/>
        <o:r id="V:Rule20" type="connector" idref="#_x0000_s1033"/>
        <o:r id="V:Rule21" type="connector" idref="#_x0000_s1045"/>
        <o:r id="V:Rule22" type="connector" idref="#_x0000_s1035"/>
        <o:r id="V:Rule23" type="connector" idref="#_x0000_s1056"/>
        <o:r id="V:Rule24" type="connector" idref="#_x0000_s1044"/>
        <o:r id="V:Rule25" type="connector" idref="#_x0000_s1038"/>
        <o:r id="V:Rule26" type="connector" idref="#_x0000_s104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pPr>
      <w:suppressAutoHyphens/>
    </w:pPr>
    <w:rPr>
      <w:sz w:val="24"/>
      <w:szCs w:val="24"/>
      <w:lang w:eastAsia="ar-SA"/>
    </w:rPr>
  </w:style>
  <w:style w:type="paragraph" w:styleId="Heading1">
    <w:name w:val="heading 1"/>
    <w:basedOn w:val="Normal"/>
    <w:next w:val="Normal"/>
    <w:qFormat/>
    <w:rsid w:val="000D40F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0D40F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D40F3"/>
    <w:pPr>
      <w:keepNext/>
      <w:spacing w:before="240" w:after="60"/>
      <w:ind w:left="360"/>
      <w:outlineLvl w:val="2"/>
    </w:pPr>
    <w:rPr>
      <w:rFonts w:ascii="Arial" w:hAnsi="Arial" w:cs="Arial"/>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0D40F3"/>
    <w:rPr>
      <w:rFonts w:ascii="Courier New" w:hAnsi="Courier New" w:cs="Courier New"/>
    </w:rPr>
  </w:style>
  <w:style w:type="character" w:customStyle="1" w:styleId="WW8Num2z2">
    <w:name w:val="WW8Num2z2"/>
    <w:rsid w:val="000D40F3"/>
    <w:rPr>
      <w:rFonts w:ascii="Wingdings" w:hAnsi="Wingdings"/>
    </w:rPr>
  </w:style>
  <w:style w:type="character" w:customStyle="1" w:styleId="WW8Num2z3">
    <w:name w:val="WW8Num2z3"/>
    <w:rsid w:val="000D40F3"/>
    <w:rPr>
      <w:rFonts w:ascii="Symbol" w:hAnsi="Symbol"/>
    </w:rPr>
  </w:style>
  <w:style w:type="character" w:customStyle="1" w:styleId="WW8Num3z0">
    <w:name w:val="WW8Num3z0"/>
    <w:rsid w:val="000D40F3"/>
    <w:rPr>
      <w:rFonts w:ascii="Times New Roman" w:eastAsia="Times New Roman" w:hAnsi="Times New Roman" w:cs="Times New Roman"/>
    </w:rPr>
  </w:style>
  <w:style w:type="character" w:customStyle="1" w:styleId="WW8Num3z1">
    <w:name w:val="WW8Num3z1"/>
    <w:rsid w:val="000D40F3"/>
    <w:rPr>
      <w:rFonts w:ascii="Courier New" w:hAnsi="Courier New" w:cs="Courier New"/>
    </w:rPr>
  </w:style>
  <w:style w:type="character" w:customStyle="1" w:styleId="WW8Num3z2">
    <w:name w:val="WW8Num3z2"/>
    <w:rsid w:val="000D40F3"/>
    <w:rPr>
      <w:rFonts w:ascii="Wingdings" w:hAnsi="Wingdings"/>
    </w:rPr>
  </w:style>
  <w:style w:type="character" w:customStyle="1" w:styleId="WW8Num3z3">
    <w:name w:val="WW8Num3z3"/>
    <w:rsid w:val="000D40F3"/>
    <w:rPr>
      <w:rFonts w:ascii="Symbol" w:hAnsi="Symbol"/>
    </w:rPr>
  </w:style>
  <w:style w:type="character" w:customStyle="1" w:styleId="WW8Num4z0">
    <w:name w:val="WW8Num4z0"/>
    <w:rsid w:val="000D40F3"/>
    <w:rPr>
      <w:rFonts w:ascii="Wingdings" w:eastAsia="Times New Roman" w:hAnsi="Wingdings" w:cs="Times New Roman"/>
    </w:rPr>
  </w:style>
  <w:style w:type="character" w:customStyle="1" w:styleId="WW8Num4z1">
    <w:name w:val="WW8Num4z1"/>
    <w:rsid w:val="000D40F3"/>
    <w:rPr>
      <w:rFonts w:ascii="Courier New" w:hAnsi="Courier New" w:cs="Courier New"/>
    </w:rPr>
  </w:style>
  <w:style w:type="character" w:customStyle="1" w:styleId="WW8Num4z2">
    <w:name w:val="WW8Num4z2"/>
    <w:rsid w:val="000D40F3"/>
    <w:rPr>
      <w:rFonts w:ascii="Wingdings" w:hAnsi="Wingdings"/>
    </w:rPr>
  </w:style>
  <w:style w:type="character" w:customStyle="1" w:styleId="WW8Num4z3">
    <w:name w:val="WW8Num4z3"/>
    <w:rsid w:val="000D40F3"/>
    <w:rPr>
      <w:rFonts w:ascii="Symbol" w:hAnsi="Symbol"/>
    </w:rPr>
  </w:style>
  <w:style w:type="character" w:customStyle="1" w:styleId="WW8Num5z0">
    <w:name w:val="WW8Num5z0"/>
    <w:rsid w:val="000D40F3"/>
    <w:rPr>
      <w:rFonts w:ascii="Times New Roman" w:eastAsia="Times New Roman" w:hAnsi="Times New Roman" w:cs="Times New Roman"/>
    </w:rPr>
  </w:style>
  <w:style w:type="character" w:customStyle="1" w:styleId="WW8Num5z1">
    <w:name w:val="WW8Num5z1"/>
    <w:rsid w:val="000D40F3"/>
    <w:rPr>
      <w:rFonts w:ascii="Courier New" w:hAnsi="Courier New" w:cs="Courier New"/>
    </w:rPr>
  </w:style>
  <w:style w:type="character" w:customStyle="1" w:styleId="WW8Num5z2">
    <w:name w:val="WW8Num5z2"/>
    <w:rsid w:val="000D40F3"/>
    <w:rPr>
      <w:rFonts w:ascii="Wingdings" w:hAnsi="Wingdings"/>
    </w:rPr>
  </w:style>
  <w:style w:type="character" w:customStyle="1" w:styleId="WW8Num5z3">
    <w:name w:val="WW8Num5z3"/>
    <w:rsid w:val="000D40F3"/>
    <w:rPr>
      <w:rFonts w:ascii="Symbol" w:hAnsi="Symbol"/>
    </w:rPr>
  </w:style>
  <w:style w:type="character" w:customStyle="1" w:styleId="WW8Num7z0">
    <w:name w:val="WW8Num7z0"/>
    <w:rsid w:val="000D40F3"/>
    <w:rPr>
      <w:rFonts w:ascii="Times New Roman" w:eastAsia="Times New Roman" w:hAnsi="Times New Roman" w:cs="Times New Roman"/>
    </w:rPr>
  </w:style>
  <w:style w:type="character" w:customStyle="1" w:styleId="WW8Num7z1">
    <w:name w:val="WW8Num7z1"/>
    <w:rsid w:val="000D40F3"/>
    <w:rPr>
      <w:rFonts w:ascii="Courier New" w:hAnsi="Courier New" w:cs="Courier New"/>
    </w:rPr>
  </w:style>
  <w:style w:type="character" w:customStyle="1" w:styleId="WW8Num7z2">
    <w:name w:val="WW8Num7z2"/>
    <w:rsid w:val="000D40F3"/>
    <w:rPr>
      <w:rFonts w:ascii="Wingdings" w:hAnsi="Wingdings"/>
    </w:rPr>
  </w:style>
  <w:style w:type="character" w:customStyle="1" w:styleId="WW8Num7z3">
    <w:name w:val="WW8Num7z3"/>
    <w:rsid w:val="000D40F3"/>
    <w:rPr>
      <w:rFonts w:ascii="Symbol" w:hAnsi="Symbol"/>
    </w:rPr>
  </w:style>
  <w:style w:type="character" w:customStyle="1" w:styleId="Policepardfaut">
    <w:name w:val="Police par défaut"/>
    <w:rsid w:val="000D40F3"/>
  </w:style>
  <w:style w:type="character" w:customStyle="1" w:styleId="Bullets">
    <w:name w:val="Bullets"/>
    <w:rsid w:val="000D40F3"/>
    <w:rPr>
      <w:rFonts w:ascii="OpenSymbol" w:eastAsia="OpenSymbol" w:hAnsi="OpenSymbol" w:cs="OpenSymbol"/>
    </w:rPr>
  </w:style>
  <w:style w:type="paragraph" w:customStyle="1" w:styleId="Heading">
    <w:name w:val="Heading"/>
    <w:basedOn w:val="Normal"/>
    <w:next w:val="BodyText"/>
    <w:rsid w:val="000D40F3"/>
    <w:pPr>
      <w:keepNext/>
      <w:spacing w:before="240" w:after="120"/>
    </w:pPr>
    <w:rPr>
      <w:rFonts w:ascii="Arial" w:eastAsia="DejaVu Sans" w:hAnsi="Arial" w:cs="DejaVu Sans"/>
      <w:sz w:val="28"/>
      <w:szCs w:val="28"/>
    </w:rPr>
  </w:style>
  <w:style w:type="paragraph" w:styleId="BodyText">
    <w:name w:val="Body Text"/>
    <w:basedOn w:val="Normal"/>
    <w:rsid w:val="000D40F3"/>
    <w:pPr>
      <w:spacing w:after="120"/>
    </w:pPr>
  </w:style>
  <w:style w:type="paragraph" w:styleId="List">
    <w:name w:val="List"/>
    <w:basedOn w:val="BodyText"/>
    <w:rsid w:val="000D40F3"/>
  </w:style>
  <w:style w:type="paragraph" w:styleId="Caption">
    <w:name w:val="caption"/>
    <w:basedOn w:val="Normal"/>
    <w:qFormat/>
    <w:rsid w:val="000D40F3"/>
    <w:pPr>
      <w:suppressLineNumbers/>
      <w:spacing w:before="120" w:after="120"/>
    </w:pPr>
    <w:rPr>
      <w:i/>
      <w:iCs/>
    </w:rPr>
  </w:style>
  <w:style w:type="paragraph" w:customStyle="1" w:styleId="Index">
    <w:name w:val="Index"/>
    <w:basedOn w:val="Normal"/>
    <w:rsid w:val="000D40F3"/>
    <w:pPr>
      <w:suppressLineNumbers/>
    </w:pPr>
  </w:style>
  <w:style w:type="paragraph" w:styleId="ListParagraph">
    <w:name w:val="List Paragraph"/>
    <w:basedOn w:val="Normal"/>
    <w:uiPriority w:val="34"/>
    <w:qFormat/>
    <w:rsid w:val="00AD765C"/>
    <w:pPr>
      <w:ind w:left="720"/>
      <w:contextualSpacing/>
    </w:pPr>
  </w:style>
  <w:style w:type="paragraph" w:styleId="BalloonText">
    <w:name w:val="Balloon Text"/>
    <w:basedOn w:val="Normal"/>
    <w:link w:val="BalloonTextChar"/>
    <w:uiPriority w:val="99"/>
    <w:semiHidden/>
    <w:unhideWhenUsed/>
    <w:rsid w:val="00724103"/>
    <w:rPr>
      <w:rFonts w:ascii="Tahoma" w:hAnsi="Tahoma"/>
      <w:sz w:val="16"/>
      <w:szCs w:val="16"/>
    </w:rPr>
  </w:style>
  <w:style w:type="character" w:customStyle="1" w:styleId="BalloonTextChar">
    <w:name w:val="Balloon Text Char"/>
    <w:basedOn w:val="DefaultParagraphFont"/>
    <w:link w:val="BalloonText"/>
    <w:uiPriority w:val="99"/>
    <w:semiHidden/>
    <w:rsid w:val="00724103"/>
    <w:rPr>
      <w:rFonts w:ascii="Tahoma" w:hAnsi="Tahoma"/>
      <w:sz w:val="16"/>
      <w:szCs w:val="16"/>
      <w:lang w:eastAsia="ar-SA"/>
    </w:rPr>
  </w:style>
  <w:style w:type="character" w:styleId="Hyperlink">
    <w:name w:val="Hyperlink"/>
    <w:basedOn w:val="DefaultParagraphFont"/>
    <w:uiPriority w:val="99"/>
    <w:unhideWhenUsed/>
    <w:rsid w:val="00023B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mic" TargetMode="External"/><Relationship Id="rId5" Type="http://schemas.openxmlformats.org/officeDocument/2006/relationships/hyperlink" Target="http://www.earlham.edu/~peters/nomi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1630</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E342287</dc:creator>
  <cp:keywords/>
  <cp:lastModifiedBy>cdupont</cp:lastModifiedBy>
  <cp:revision>15</cp:revision>
  <cp:lastPrinted>1601-01-01T00:00:00Z</cp:lastPrinted>
  <dcterms:created xsi:type="dcterms:W3CDTF">2011-11-26T10:40:00Z</dcterms:created>
  <dcterms:modified xsi:type="dcterms:W3CDTF">2011-11-27T21:06:00Z</dcterms:modified>
</cp:coreProperties>
</file>